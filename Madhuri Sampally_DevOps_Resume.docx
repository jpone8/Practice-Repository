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3098" w14:textId="4CF6B5FA" w:rsidR="00EE5D81" w:rsidRDefault="00557C45" w:rsidP="00EE5D81">
      <w:pPr>
        <w:pStyle w:val="NoSpacing"/>
        <w:spacing w:after="0" w:line="100" w:lineRule="atLeast"/>
        <w:ind w:left="360"/>
        <w:rPr>
          <w:rFonts w:cs="Calibri"/>
          <w:b/>
          <w:sz w:val="24"/>
        </w:rPr>
      </w:pPr>
      <w:r>
        <w:rPr>
          <w:rFonts w:cs="Calibri"/>
          <w:b/>
          <w:noProof/>
          <w:sz w:val="24"/>
          <w:lang w:val="en-IN" w:eastAsia="en-IN"/>
        </w:rPr>
        <mc:AlternateContent>
          <mc:Choice Requires="wps">
            <w:drawing>
              <wp:anchor distT="0" distB="0" distL="114300" distR="114300" simplePos="0" relativeHeight="251660288" behindDoc="0" locked="0" layoutInCell="1" allowOverlap="1" wp14:anchorId="2FB0193A" wp14:editId="6498D56C">
                <wp:simplePos x="0" y="0"/>
                <wp:positionH relativeFrom="column">
                  <wp:posOffset>4366260</wp:posOffset>
                </wp:positionH>
                <wp:positionV relativeFrom="paragraph">
                  <wp:posOffset>-259080</wp:posOffset>
                </wp:positionV>
                <wp:extent cx="2743200" cy="1034415"/>
                <wp:effectExtent l="0" t="0" r="19050" b="13335"/>
                <wp:wrapNone/>
                <wp:docPr id="2" name="Text Box 2"/>
                <wp:cNvGraphicFramePr/>
                <a:graphic xmlns:a="http://schemas.openxmlformats.org/drawingml/2006/main">
                  <a:graphicData uri="http://schemas.microsoft.com/office/word/2010/wordprocessingShape">
                    <wps:wsp>
                      <wps:cNvSpPr txBox="1"/>
                      <wps:spPr>
                        <a:xfrm>
                          <a:off x="0" y="0"/>
                          <a:ext cx="2743200" cy="1034415"/>
                        </a:xfrm>
                        <a:prstGeom prst="rect">
                          <a:avLst/>
                        </a:prstGeom>
                        <a:solidFill>
                          <a:schemeClr val="lt1"/>
                        </a:solidFill>
                        <a:ln w="6350">
                          <a:solidFill>
                            <a:prstClr val="black"/>
                          </a:solidFill>
                        </a:ln>
                      </wps:spPr>
                      <wps:txbx>
                        <w:txbxContent>
                          <w:p w14:paraId="19D04062" w14:textId="3CD778E9" w:rsidR="00557C45" w:rsidRDefault="00557C45">
                            <w:r w:rsidRPr="005908ED">
                              <w:rPr>
                                <w:noProof/>
                              </w:rPr>
                              <w:drawing>
                                <wp:inline distT="0" distB="0" distL="0" distR="0" wp14:anchorId="19BF7C2E" wp14:editId="686EAA4A">
                                  <wp:extent cx="685800" cy="914400"/>
                                  <wp:effectExtent l="0" t="0" r="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fldChar w:fldCharType="begin"/>
                            </w:r>
                            <w:r>
                              <w:instrText xml:space="preserve"> INCLUDEPICTURE "https://tse3.mm.bing.net/th?id=OIP.8h_HootqZ_TZR8PhN2QD7wAAAA&amp;pid=Api&amp;P=0" \* MERGEFORMATINET </w:instrText>
                            </w:r>
                            <w:r>
                              <w:fldChar w:fldCharType="separate"/>
                            </w:r>
                            <w:r>
                              <w:pict w14:anchorId="0895D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73.2pt;height:74.4pt">
                                  <v:imagedata r:id="rId6" r:href="rId7"/>
                                </v:shape>
                              </w:pict>
                            </w:r>
                            <w:r>
                              <w:fldChar w:fldCharType="end"/>
                            </w:r>
                            <w:r>
                              <w:rPr>
                                <w:noProof/>
                              </w:rPr>
                              <w:drawing>
                                <wp:inline distT="0" distB="0" distL="0" distR="0" wp14:anchorId="3146645A" wp14:editId="7484A523">
                                  <wp:extent cx="937260" cy="937260"/>
                                  <wp:effectExtent l="0" t="0" r="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B0193A" id="_x0000_t202" coordsize="21600,21600" o:spt="202" path="m,l,21600r21600,l21600,xe">
                <v:stroke joinstyle="miter"/>
                <v:path gradientshapeok="t" o:connecttype="rect"/>
              </v:shapetype>
              <v:shape id="Text Box 2" o:spid="_x0000_s1026" type="#_x0000_t202" style="position:absolute;left:0;text-align:left;margin-left:343.8pt;margin-top:-20.4pt;width:3in;height:8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" fillcolor="white [3201]" strokeweight=".5pt">
                <v:textbox>
                  <w:txbxContent>
                    <w:p w14:paraId="19D04062" w14:textId="3CD778E9" w:rsidR="00557C45" w:rsidRDefault="00557C45">
                      <w:r w:rsidRPr="005908ED">
                        <w:rPr>
                          <w:noProof/>
                        </w:rPr>
                        <w:drawing>
                          <wp:inline distT="0" distB="0" distL="0" distR="0" wp14:anchorId="19BF7C2E" wp14:editId="686EAA4A">
                            <wp:extent cx="685800" cy="914400"/>
                            <wp:effectExtent l="0" t="0" r="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fldChar w:fldCharType="begin"/>
                      </w:r>
                      <w:r>
                        <w:instrText xml:space="preserve"> INCLUDEPICTURE "https://tse3.mm.bing.net/th?id=OIP.8h_HootqZ_TZR8PhN2QD7wAAAA&amp;pid=Api&amp;P=0" \* MERGEFORMATINET </w:instrText>
                      </w:r>
                      <w:r>
                        <w:fldChar w:fldCharType="separate"/>
                      </w:r>
                      <w:r>
                        <w:pict w14:anchorId="0895D0F2">
                          <v:shape id="_x0000_i1027" type="#_x0000_t75" alt="" style="width:73.2pt;height:74.4pt">
                            <v:imagedata r:id="rId6" r:href="rId9"/>
                          </v:shape>
                        </w:pict>
                      </w:r>
                      <w:r>
                        <w:fldChar w:fldCharType="end"/>
                      </w:r>
                      <w:r>
                        <w:rPr>
                          <w:noProof/>
                        </w:rPr>
                        <w:drawing>
                          <wp:inline distT="0" distB="0" distL="0" distR="0" wp14:anchorId="3146645A" wp14:editId="7484A523">
                            <wp:extent cx="937260" cy="937260"/>
                            <wp:effectExtent l="0" t="0" r="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txbxContent>
                </v:textbox>
              </v:shape>
            </w:pict>
          </mc:Fallback>
        </mc:AlternateContent>
      </w:r>
      <w:r w:rsidR="00EE5D81">
        <w:rPr>
          <w:rFonts w:cs="Calibri"/>
          <w:b/>
          <w:noProof/>
          <w:sz w:val="24"/>
          <w:lang w:val="en-IN" w:eastAsia="en-IN"/>
        </w:rPr>
        <mc:AlternateContent>
          <mc:Choice Requires="wps">
            <w:drawing>
              <wp:anchor distT="0" distB="0" distL="114300" distR="114300" simplePos="0" relativeHeight="251659264" behindDoc="0" locked="0" layoutInCell="1" allowOverlap="1" wp14:anchorId="3D64FE99" wp14:editId="6688197C">
                <wp:simplePos x="0" y="0"/>
                <wp:positionH relativeFrom="column">
                  <wp:posOffset>-274320</wp:posOffset>
                </wp:positionH>
                <wp:positionV relativeFrom="paragraph">
                  <wp:posOffset>-274320</wp:posOffset>
                </wp:positionV>
                <wp:extent cx="7391400" cy="1049655"/>
                <wp:effectExtent l="0" t="0" r="19050" b="171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0" cy="104965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E468517" w14:textId="77777777" w:rsidR="00EE5D81" w:rsidRPr="005B26CF" w:rsidRDefault="003657D0" w:rsidP="00557C45">
                            <w:pPr>
                              <w:spacing w:after="0" w:line="240" w:lineRule="auto"/>
                              <w:rPr>
                                <w:rFonts w:asciiTheme="minorHAnsi" w:hAnsiTheme="minorHAnsi" w:cstheme="minorHAnsi"/>
                                <w:b/>
                                <w:bCs/>
                                <w:color w:val="0D0D0D" w:themeColor="text1" w:themeTint="F2"/>
                                <w:sz w:val="32"/>
                              </w:rPr>
                            </w:pPr>
                            <w:r w:rsidRPr="005B26CF">
                              <w:rPr>
                                <w:rFonts w:asciiTheme="minorHAnsi" w:hAnsiTheme="minorHAnsi" w:cstheme="minorHAnsi"/>
                                <w:b/>
                                <w:bCs/>
                                <w:color w:val="0D0D0D" w:themeColor="text1" w:themeTint="F2"/>
                                <w:sz w:val="32"/>
                              </w:rPr>
                              <w:t>MADHURI SAMPALLY</w:t>
                            </w:r>
                          </w:p>
                          <w:p w14:paraId="426C6B11" w14:textId="77777777" w:rsidR="00EE5D81" w:rsidRPr="005B26CF" w:rsidRDefault="00EE5D81" w:rsidP="00557C45">
                            <w:pPr>
                              <w:spacing w:after="0" w:line="240" w:lineRule="auto"/>
                              <w:rPr>
                                <w:rFonts w:asciiTheme="minorHAnsi" w:hAnsiTheme="minorHAnsi" w:cstheme="minorHAnsi"/>
                                <w:b/>
                                <w:bCs/>
                                <w:i/>
                                <w:color w:val="0D0D0D" w:themeColor="text1" w:themeTint="F2"/>
                                <w:sz w:val="20"/>
                              </w:rPr>
                            </w:pPr>
                            <w:r w:rsidRPr="005B26CF">
                              <w:rPr>
                                <w:rFonts w:asciiTheme="minorHAnsi" w:hAnsiTheme="minorHAnsi" w:cstheme="minorHAnsi"/>
                                <w:b/>
                                <w:bCs/>
                                <w:i/>
                                <w:color w:val="0D0D0D" w:themeColor="text1" w:themeTint="F2"/>
                                <w:sz w:val="20"/>
                              </w:rPr>
                              <w:t>(</w:t>
                            </w:r>
                            <w:r w:rsidR="003657D0" w:rsidRPr="005B26CF">
                              <w:rPr>
                                <w:rFonts w:asciiTheme="minorHAnsi" w:hAnsiTheme="minorHAnsi" w:cstheme="minorHAnsi"/>
                                <w:b/>
                                <w:bCs/>
                                <w:i/>
                                <w:color w:val="0D0D0D" w:themeColor="text1" w:themeTint="F2"/>
                                <w:sz w:val="20"/>
                              </w:rPr>
                              <w:t>DevOps Engineer</w:t>
                            </w:r>
                            <w:r w:rsidRPr="005B26CF">
                              <w:rPr>
                                <w:rFonts w:asciiTheme="minorHAnsi" w:hAnsiTheme="minorHAnsi" w:cstheme="minorHAnsi"/>
                                <w:b/>
                                <w:bCs/>
                                <w:i/>
                                <w:color w:val="0D0D0D" w:themeColor="text1" w:themeTint="F2"/>
                                <w:sz w:val="20"/>
                              </w:rPr>
                              <w:t>)</w:t>
                            </w:r>
                          </w:p>
                          <w:p w14:paraId="54544F5B" w14:textId="3D76A68C" w:rsidR="00EE5D81" w:rsidRPr="005B26CF" w:rsidRDefault="00F55281" w:rsidP="00557C45">
                            <w:pPr>
                              <w:spacing w:after="0" w:line="240" w:lineRule="auto"/>
                              <w:rPr>
                                <w:rFonts w:asciiTheme="minorHAnsi" w:hAnsiTheme="minorHAnsi" w:cstheme="minorHAnsi"/>
                                <w:b/>
                                <w:bCs/>
                                <w:color w:val="0D0D0D" w:themeColor="text1" w:themeTint="F2"/>
                                <w:sz w:val="24"/>
                              </w:rPr>
                            </w:pPr>
                            <w:r w:rsidRPr="005B26CF">
                              <w:rPr>
                                <w:rFonts w:asciiTheme="minorHAnsi" w:hAnsiTheme="minorHAnsi" w:cstheme="minorHAnsi"/>
                                <w:b/>
                                <w:bCs/>
                                <w:color w:val="0D0D0D" w:themeColor="text1" w:themeTint="F2"/>
                                <w:sz w:val="24"/>
                              </w:rPr>
                              <w:t xml:space="preserve">LinkedIn: </w:t>
                            </w:r>
                            <w:r w:rsidRPr="005B26CF">
                              <w:rPr>
                                <w:rFonts w:asciiTheme="minorHAnsi" w:hAnsiTheme="minorHAnsi" w:cstheme="minorHAnsi"/>
                                <w:b/>
                                <w:bCs/>
                                <w:color w:val="0D0D0D" w:themeColor="text1" w:themeTint="F2"/>
                                <w:sz w:val="24"/>
                              </w:rPr>
                              <w:t>www.linkedin.com/in/madhuri-s-r-946355258/</w:t>
                            </w:r>
                          </w:p>
                          <w:p w14:paraId="41752A47" w14:textId="77777777" w:rsidR="00EE5D81" w:rsidRPr="005B26CF" w:rsidRDefault="00EE5D81" w:rsidP="00557C45">
                            <w:pPr>
                              <w:spacing w:after="0" w:line="240" w:lineRule="auto"/>
                              <w:rPr>
                                <w:rFonts w:asciiTheme="minorHAnsi" w:eastAsia="Times New Roman" w:hAnsiTheme="minorHAnsi" w:cstheme="minorHAnsi"/>
                                <w:b/>
                                <w:bCs/>
                                <w:color w:val="0D0D0D" w:themeColor="text1" w:themeTint="F2"/>
                                <w:kern w:val="0"/>
                                <w:sz w:val="24"/>
                                <w:szCs w:val="20"/>
                                <w:lang w:eastAsia="en-IN"/>
                              </w:rPr>
                            </w:pPr>
                            <w:r w:rsidRPr="005B26CF">
                              <w:rPr>
                                <w:rFonts w:asciiTheme="minorHAnsi" w:hAnsiTheme="minorHAnsi" w:cstheme="minorHAnsi"/>
                                <w:b/>
                                <w:bCs/>
                                <w:color w:val="0D0D0D" w:themeColor="text1" w:themeTint="F2"/>
                                <w:sz w:val="24"/>
                                <w:szCs w:val="24"/>
                              </w:rPr>
                              <w:t>Ph</w:t>
                            </w:r>
                            <w:r w:rsidRPr="005B26CF">
                              <w:rPr>
                                <w:rFonts w:asciiTheme="minorHAnsi" w:hAnsiTheme="minorHAnsi" w:cstheme="minorHAnsi"/>
                                <w:b/>
                                <w:bCs/>
                                <w:color w:val="0D0D0D" w:themeColor="text1" w:themeTint="F2"/>
                                <w:sz w:val="20"/>
                                <w:szCs w:val="20"/>
                              </w:rPr>
                              <w:t>.:</w:t>
                            </w:r>
                            <w:r w:rsidRPr="005B26CF">
                              <w:rPr>
                                <w:rFonts w:asciiTheme="minorHAnsi" w:eastAsia="Times New Roman" w:hAnsiTheme="minorHAnsi" w:cstheme="minorHAnsi"/>
                                <w:b/>
                                <w:bCs/>
                                <w:color w:val="0D0D0D" w:themeColor="text1" w:themeTint="F2"/>
                                <w:sz w:val="24"/>
                                <w:szCs w:val="20"/>
                                <w:lang w:eastAsia="en-IN"/>
                              </w:rPr>
                              <w:t xml:space="preserve"> </w:t>
                            </w:r>
                            <w:r w:rsidR="001E059C" w:rsidRPr="005B26CF">
                              <w:rPr>
                                <w:rFonts w:asciiTheme="minorHAnsi" w:eastAsia="Times New Roman" w:hAnsiTheme="minorHAnsi" w:cstheme="minorHAnsi"/>
                                <w:b/>
                                <w:bCs/>
                                <w:color w:val="0D0D0D" w:themeColor="text1" w:themeTint="F2"/>
                                <w:sz w:val="24"/>
                                <w:szCs w:val="20"/>
                                <w:lang w:eastAsia="en-IN"/>
                              </w:rPr>
                              <w:t>352-587-5817</w:t>
                            </w:r>
                            <w:r w:rsidRPr="005B26CF">
                              <w:rPr>
                                <w:rFonts w:asciiTheme="minorHAnsi" w:eastAsia="Times New Roman" w:hAnsiTheme="minorHAnsi" w:cstheme="minorHAnsi"/>
                                <w:b/>
                                <w:bCs/>
                                <w:color w:val="0D0D0D" w:themeColor="text1" w:themeTint="F2"/>
                                <w:sz w:val="24"/>
                                <w:szCs w:val="20"/>
                                <w:lang w:eastAsia="en-IN"/>
                              </w:rPr>
                              <w:t>/Email:</w:t>
                            </w:r>
                            <w:r w:rsidRPr="005B26CF">
                              <w:rPr>
                                <w:rFonts w:asciiTheme="minorHAnsi" w:eastAsia="Times New Roman" w:hAnsiTheme="minorHAnsi" w:cstheme="minorHAnsi"/>
                                <w:b/>
                                <w:bCs/>
                                <w:color w:val="0D0D0D" w:themeColor="text1" w:themeTint="F2"/>
                                <w:sz w:val="24"/>
                                <w:szCs w:val="20"/>
                                <w:u w:val="single"/>
                                <w:lang w:eastAsia="en-IN"/>
                              </w:rPr>
                              <w:t xml:space="preserve"> </w:t>
                            </w:r>
                            <w:r w:rsidR="001E059C" w:rsidRPr="005B26CF">
                              <w:rPr>
                                <w:rFonts w:asciiTheme="minorHAnsi" w:eastAsia="Times New Roman" w:hAnsiTheme="minorHAnsi" w:cstheme="minorHAnsi"/>
                                <w:b/>
                                <w:bCs/>
                                <w:color w:val="0D0D0D" w:themeColor="text1" w:themeTint="F2"/>
                                <w:sz w:val="24"/>
                                <w:szCs w:val="20"/>
                                <w:u w:val="single"/>
                                <w:lang w:eastAsia="en-IN"/>
                              </w:rPr>
                              <w:t>sampallymadhuri327@gmail.com</w:t>
                            </w:r>
                          </w:p>
                          <w:p w14:paraId="46E3C5ED" w14:textId="77777777" w:rsidR="00EE5D81" w:rsidRPr="00511E5A" w:rsidRDefault="00EE5D81" w:rsidP="00EE5D81">
                            <w:pPr>
                              <w:jc w:val="center"/>
                              <w:rPr>
                                <w:rFonts w:asciiTheme="minorHAnsi" w:hAnsiTheme="minorHAnsi" w:cstheme="minorHAns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4FE99" id="Rectangle 1" o:spid="_x0000_s1027" style="position:absolute;left:0;text-align:left;margin-left:-21.6pt;margin-top:-21.6pt;width:582pt;height:8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" fillcolor="#c3c3c3 [2166]" strokecolor="#a5a5a5 [3206]" strokeweight=".5pt">
                <v:fill color2="#b6b6b6 [2614]" rotate="t" colors="0 #d2d2d2;.5 #c8c8c8;1 silver" focus="100%" type="gradient">
                  <o:fill v:ext="view" type="gradientUnscaled"/>
                </v:fill>
                <v:textbox>
                  <w:txbxContent>
                    <w:p w14:paraId="0E468517" w14:textId="77777777" w:rsidR="00EE5D81" w:rsidRPr="005B26CF" w:rsidRDefault="003657D0" w:rsidP="00557C45">
                      <w:pPr>
                        <w:spacing w:after="0" w:line="240" w:lineRule="auto"/>
                        <w:rPr>
                          <w:rFonts w:asciiTheme="minorHAnsi" w:hAnsiTheme="minorHAnsi" w:cstheme="minorHAnsi"/>
                          <w:b/>
                          <w:bCs/>
                          <w:color w:val="0D0D0D" w:themeColor="text1" w:themeTint="F2"/>
                          <w:sz w:val="32"/>
                        </w:rPr>
                      </w:pPr>
                      <w:r w:rsidRPr="005B26CF">
                        <w:rPr>
                          <w:rFonts w:asciiTheme="minorHAnsi" w:hAnsiTheme="minorHAnsi" w:cstheme="minorHAnsi"/>
                          <w:b/>
                          <w:bCs/>
                          <w:color w:val="0D0D0D" w:themeColor="text1" w:themeTint="F2"/>
                          <w:sz w:val="32"/>
                        </w:rPr>
                        <w:t>MADHURI SAMPALLY</w:t>
                      </w:r>
                    </w:p>
                    <w:p w14:paraId="426C6B11" w14:textId="77777777" w:rsidR="00EE5D81" w:rsidRPr="005B26CF" w:rsidRDefault="00EE5D81" w:rsidP="00557C45">
                      <w:pPr>
                        <w:spacing w:after="0" w:line="240" w:lineRule="auto"/>
                        <w:rPr>
                          <w:rFonts w:asciiTheme="minorHAnsi" w:hAnsiTheme="minorHAnsi" w:cstheme="minorHAnsi"/>
                          <w:b/>
                          <w:bCs/>
                          <w:i/>
                          <w:color w:val="0D0D0D" w:themeColor="text1" w:themeTint="F2"/>
                          <w:sz w:val="20"/>
                        </w:rPr>
                      </w:pPr>
                      <w:r w:rsidRPr="005B26CF">
                        <w:rPr>
                          <w:rFonts w:asciiTheme="minorHAnsi" w:hAnsiTheme="minorHAnsi" w:cstheme="minorHAnsi"/>
                          <w:b/>
                          <w:bCs/>
                          <w:i/>
                          <w:color w:val="0D0D0D" w:themeColor="text1" w:themeTint="F2"/>
                          <w:sz w:val="20"/>
                        </w:rPr>
                        <w:t>(</w:t>
                      </w:r>
                      <w:r w:rsidR="003657D0" w:rsidRPr="005B26CF">
                        <w:rPr>
                          <w:rFonts w:asciiTheme="minorHAnsi" w:hAnsiTheme="minorHAnsi" w:cstheme="minorHAnsi"/>
                          <w:b/>
                          <w:bCs/>
                          <w:i/>
                          <w:color w:val="0D0D0D" w:themeColor="text1" w:themeTint="F2"/>
                          <w:sz w:val="20"/>
                        </w:rPr>
                        <w:t>DevOps Engineer</w:t>
                      </w:r>
                      <w:r w:rsidRPr="005B26CF">
                        <w:rPr>
                          <w:rFonts w:asciiTheme="minorHAnsi" w:hAnsiTheme="minorHAnsi" w:cstheme="minorHAnsi"/>
                          <w:b/>
                          <w:bCs/>
                          <w:i/>
                          <w:color w:val="0D0D0D" w:themeColor="text1" w:themeTint="F2"/>
                          <w:sz w:val="20"/>
                        </w:rPr>
                        <w:t>)</w:t>
                      </w:r>
                    </w:p>
                    <w:p w14:paraId="54544F5B" w14:textId="3D76A68C" w:rsidR="00EE5D81" w:rsidRPr="005B26CF" w:rsidRDefault="00F55281" w:rsidP="00557C45">
                      <w:pPr>
                        <w:spacing w:after="0" w:line="240" w:lineRule="auto"/>
                        <w:rPr>
                          <w:rFonts w:asciiTheme="minorHAnsi" w:hAnsiTheme="minorHAnsi" w:cstheme="minorHAnsi"/>
                          <w:b/>
                          <w:bCs/>
                          <w:color w:val="0D0D0D" w:themeColor="text1" w:themeTint="F2"/>
                          <w:sz w:val="24"/>
                        </w:rPr>
                      </w:pPr>
                      <w:r w:rsidRPr="005B26CF">
                        <w:rPr>
                          <w:rFonts w:asciiTheme="minorHAnsi" w:hAnsiTheme="minorHAnsi" w:cstheme="minorHAnsi"/>
                          <w:b/>
                          <w:bCs/>
                          <w:color w:val="0D0D0D" w:themeColor="text1" w:themeTint="F2"/>
                          <w:sz w:val="24"/>
                        </w:rPr>
                        <w:t xml:space="preserve">LinkedIn: </w:t>
                      </w:r>
                      <w:r w:rsidRPr="005B26CF">
                        <w:rPr>
                          <w:rFonts w:asciiTheme="minorHAnsi" w:hAnsiTheme="minorHAnsi" w:cstheme="minorHAnsi"/>
                          <w:b/>
                          <w:bCs/>
                          <w:color w:val="0D0D0D" w:themeColor="text1" w:themeTint="F2"/>
                          <w:sz w:val="24"/>
                        </w:rPr>
                        <w:t>www.linkedin.com/in/madhuri-s-r-946355258/</w:t>
                      </w:r>
                    </w:p>
                    <w:p w14:paraId="41752A47" w14:textId="77777777" w:rsidR="00EE5D81" w:rsidRPr="005B26CF" w:rsidRDefault="00EE5D81" w:rsidP="00557C45">
                      <w:pPr>
                        <w:spacing w:after="0" w:line="240" w:lineRule="auto"/>
                        <w:rPr>
                          <w:rFonts w:asciiTheme="minorHAnsi" w:eastAsia="Times New Roman" w:hAnsiTheme="minorHAnsi" w:cstheme="minorHAnsi"/>
                          <w:b/>
                          <w:bCs/>
                          <w:color w:val="0D0D0D" w:themeColor="text1" w:themeTint="F2"/>
                          <w:kern w:val="0"/>
                          <w:sz w:val="24"/>
                          <w:szCs w:val="20"/>
                          <w:lang w:eastAsia="en-IN"/>
                        </w:rPr>
                      </w:pPr>
                      <w:r w:rsidRPr="005B26CF">
                        <w:rPr>
                          <w:rFonts w:asciiTheme="minorHAnsi" w:hAnsiTheme="minorHAnsi" w:cstheme="minorHAnsi"/>
                          <w:b/>
                          <w:bCs/>
                          <w:color w:val="0D0D0D" w:themeColor="text1" w:themeTint="F2"/>
                          <w:sz w:val="24"/>
                          <w:szCs w:val="24"/>
                        </w:rPr>
                        <w:t>Ph</w:t>
                      </w:r>
                      <w:r w:rsidRPr="005B26CF">
                        <w:rPr>
                          <w:rFonts w:asciiTheme="minorHAnsi" w:hAnsiTheme="minorHAnsi" w:cstheme="minorHAnsi"/>
                          <w:b/>
                          <w:bCs/>
                          <w:color w:val="0D0D0D" w:themeColor="text1" w:themeTint="F2"/>
                          <w:sz w:val="20"/>
                          <w:szCs w:val="20"/>
                        </w:rPr>
                        <w:t>.:</w:t>
                      </w:r>
                      <w:r w:rsidRPr="005B26CF">
                        <w:rPr>
                          <w:rFonts w:asciiTheme="minorHAnsi" w:eastAsia="Times New Roman" w:hAnsiTheme="minorHAnsi" w:cstheme="minorHAnsi"/>
                          <w:b/>
                          <w:bCs/>
                          <w:color w:val="0D0D0D" w:themeColor="text1" w:themeTint="F2"/>
                          <w:sz w:val="24"/>
                          <w:szCs w:val="20"/>
                          <w:lang w:eastAsia="en-IN"/>
                        </w:rPr>
                        <w:t xml:space="preserve"> </w:t>
                      </w:r>
                      <w:r w:rsidR="001E059C" w:rsidRPr="005B26CF">
                        <w:rPr>
                          <w:rFonts w:asciiTheme="minorHAnsi" w:eastAsia="Times New Roman" w:hAnsiTheme="minorHAnsi" w:cstheme="minorHAnsi"/>
                          <w:b/>
                          <w:bCs/>
                          <w:color w:val="0D0D0D" w:themeColor="text1" w:themeTint="F2"/>
                          <w:sz w:val="24"/>
                          <w:szCs w:val="20"/>
                          <w:lang w:eastAsia="en-IN"/>
                        </w:rPr>
                        <w:t>352-587-5817</w:t>
                      </w:r>
                      <w:r w:rsidRPr="005B26CF">
                        <w:rPr>
                          <w:rFonts w:asciiTheme="minorHAnsi" w:eastAsia="Times New Roman" w:hAnsiTheme="minorHAnsi" w:cstheme="minorHAnsi"/>
                          <w:b/>
                          <w:bCs/>
                          <w:color w:val="0D0D0D" w:themeColor="text1" w:themeTint="F2"/>
                          <w:sz w:val="24"/>
                          <w:szCs w:val="20"/>
                          <w:lang w:eastAsia="en-IN"/>
                        </w:rPr>
                        <w:t>/Email:</w:t>
                      </w:r>
                      <w:r w:rsidRPr="005B26CF">
                        <w:rPr>
                          <w:rFonts w:asciiTheme="minorHAnsi" w:eastAsia="Times New Roman" w:hAnsiTheme="minorHAnsi" w:cstheme="minorHAnsi"/>
                          <w:b/>
                          <w:bCs/>
                          <w:color w:val="0D0D0D" w:themeColor="text1" w:themeTint="F2"/>
                          <w:sz w:val="24"/>
                          <w:szCs w:val="20"/>
                          <w:u w:val="single"/>
                          <w:lang w:eastAsia="en-IN"/>
                        </w:rPr>
                        <w:t xml:space="preserve"> </w:t>
                      </w:r>
                      <w:r w:rsidR="001E059C" w:rsidRPr="005B26CF">
                        <w:rPr>
                          <w:rFonts w:asciiTheme="minorHAnsi" w:eastAsia="Times New Roman" w:hAnsiTheme="minorHAnsi" w:cstheme="minorHAnsi"/>
                          <w:b/>
                          <w:bCs/>
                          <w:color w:val="0D0D0D" w:themeColor="text1" w:themeTint="F2"/>
                          <w:sz w:val="24"/>
                          <w:szCs w:val="20"/>
                          <w:u w:val="single"/>
                          <w:lang w:eastAsia="en-IN"/>
                        </w:rPr>
                        <w:t>sampallymadhuri327@gmail.com</w:t>
                      </w:r>
                    </w:p>
                    <w:p w14:paraId="46E3C5ED" w14:textId="77777777" w:rsidR="00EE5D81" w:rsidRPr="00511E5A" w:rsidRDefault="00EE5D81" w:rsidP="00EE5D81">
                      <w:pPr>
                        <w:jc w:val="center"/>
                        <w:rPr>
                          <w:rFonts w:asciiTheme="minorHAnsi" w:hAnsiTheme="minorHAnsi" w:cstheme="minorHAnsi"/>
                          <w:sz w:val="20"/>
                          <w:szCs w:val="20"/>
                        </w:rPr>
                      </w:pPr>
                    </w:p>
                  </w:txbxContent>
                </v:textbox>
              </v:rect>
            </w:pict>
          </mc:Fallback>
        </mc:AlternateContent>
      </w:r>
    </w:p>
    <w:p w14:paraId="5CF9FBED" w14:textId="77777777" w:rsidR="00EE5D81" w:rsidRDefault="00EE5D81" w:rsidP="00EE5D81">
      <w:pPr>
        <w:pStyle w:val="NoSpacing"/>
        <w:spacing w:after="0" w:line="100" w:lineRule="atLeast"/>
        <w:ind w:left="360"/>
        <w:rPr>
          <w:rFonts w:cs="Calibri"/>
          <w:b/>
          <w:sz w:val="24"/>
        </w:rPr>
      </w:pPr>
    </w:p>
    <w:p w14:paraId="7D42A296" w14:textId="77777777" w:rsidR="00EE5D81" w:rsidRDefault="00EE5D81" w:rsidP="00EE5D81">
      <w:pPr>
        <w:pStyle w:val="NoSpacing"/>
        <w:spacing w:after="0" w:line="100" w:lineRule="atLeast"/>
        <w:rPr>
          <w:rFonts w:cs="Calibri"/>
          <w:b/>
          <w:sz w:val="24"/>
        </w:rPr>
      </w:pPr>
    </w:p>
    <w:p w14:paraId="00645F7D" w14:textId="77777777" w:rsidR="00EE5D81" w:rsidRDefault="00EE5D81" w:rsidP="00EE5D81">
      <w:pPr>
        <w:pStyle w:val="NoSpacing"/>
        <w:spacing w:after="0" w:line="100" w:lineRule="atLeast"/>
        <w:rPr>
          <w:rFonts w:cs="Calibri"/>
          <w:b/>
          <w:sz w:val="24"/>
        </w:rPr>
      </w:pPr>
    </w:p>
    <w:p w14:paraId="25AFEFCA" w14:textId="77777777" w:rsidR="00EE5D81" w:rsidRPr="00844A30" w:rsidRDefault="00EE5D81" w:rsidP="00EE5D81">
      <w:pPr>
        <w:pStyle w:val="NoSpacing"/>
        <w:spacing w:after="0" w:line="100" w:lineRule="atLeast"/>
        <w:ind w:left="35" w:right="-5"/>
        <w:rPr>
          <w:rFonts w:cs="Calibri"/>
          <w:b/>
          <w:color w:val="000000"/>
          <w:u w:val="single"/>
          <w:lang w:val="en-IN"/>
        </w:rPr>
      </w:pPr>
    </w:p>
    <w:p w14:paraId="698EE6C2" w14:textId="77777777" w:rsidR="00EE5D81" w:rsidRPr="003E263A" w:rsidRDefault="00EE5D81" w:rsidP="00CE4652">
      <w:pPr>
        <w:pStyle w:val="NoSpacing"/>
        <w:shd w:val="clear" w:color="auto" w:fill="E7E6E6" w:themeFill="background2"/>
        <w:spacing w:after="0" w:line="100" w:lineRule="atLeast"/>
        <w:ind w:right="-5"/>
        <w:rPr>
          <w:rFonts w:cs="Calibri"/>
          <w:b/>
          <w:color w:val="000000"/>
          <w:u w:val="single"/>
        </w:rPr>
      </w:pPr>
      <w:r w:rsidRPr="003E263A">
        <w:rPr>
          <w:rFonts w:cs="Calibri"/>
          <w:b/>
          <w:color w:val="000000"/>
          <w:u w:val="single"/>
        </w:rPr>
        <w:t>PROFESSIONAL SUMMARY:</w:t>
      </w:r>
    </w:p>
    <w:p w14:paraId="2A37888E" w14:textId="77777777" w:rsidR="00511E5A" w:rsidRDefault="00511E5A" w:rsidP="00511E5A">
      <w:pPr>
        <w:pStyle w:val="ListParagraph"/>
        <w:shd w:val="clear" w:color="auto" w:fill="FFFFFF"/>
        <w:suppressAutoHyphens w:val="0"/>
        <w:spacing w:after="0"/>
        <w:ind w:left="360"/>
        <w:contextualSpacing/>
        <w:jc w:val="both"/>
        <w:rPr>
          <w:rFonts w:cstheme="minorHAnsi"/>
          <w:shd w:val="clear" w:color="auto" w:fill="FFFFFF"/>
        </w:rPr>
      </w:pPr>
    </w:p>
    <w:p w14:paraId="2F7E6E87" w14:textId="77777777" w:rsidR="007C4EB4" w:rsidRPr="00F42880" w:rsidRDefault="007C4EB4" w:rsidP="007C4EB4">
      <w:pPr>
        <w:pStyle w:val="ListParagraph"/>
        <w:numPr>
          <w:ilvl w:val="0"/>
          <w:numId w:val="5"/>
        </w:numPr>
        <w:shd w:val="clear" w:color="auto" w:fill="FFFFFF"/>
        <w:suppressAutoHyphens w:val="0"/>
        <w:spacing w:after="0"/>
        <w:contextualSpacing/>
        <w:jc w:val="both"/>
        <w:rPr>
          <w:rFonts w:cstheme="minorHAnsi"/>
          <w:shd w:val="clear" w:color="auto" w:fill="FFFFFF"/>
        </w:rPr>
      </w:pPr>
      <w:r w:rsidRPr="00F42880">
        <w:rPr>
          <w:rFonts w:cstheme="minorHAnsi"/>
          <w:shd w:val="clear" w:color="auto" w:fill="FFFFFF"/>
        </w:rPr>
        <w:t xml:space="preserve">Overall, 9 years of comprehensive experience in the areas of DevOps, </w:t>
      </w:r>
      <w:r w:rsidR="006E3B4F">
        <w:rPr>
          <w:rFonts w:cstheme="minorHAnsi"/>
          <w:shd w:val="clear" w:color="auto" w:fill="FFFFFF"/>
        </w:rPr>
        <w:t xml:space="preserve">Azure and </w:t>
      </w:r>
      <w:r w:rsidRPr="00F42880">
        <w:rPr>
          <w:rFonts w:cstheme="minorHAnsi"/>
          <w:shd w:val="clear" w:color="auto" w:fill="FFFFFF"/>
        </w:rPr>
        <w:t>AWS Cloud, and CI/CD pipeline, Configuration Management Build/Release Management and Linux/Windows Administration.</w:t>
      </w:r>
    </w:p>
    <w:p w14:paraId="2062FAB3" w14:textId="77777777" w:rsidR="007C4EB4" w:rsidRPr="00F42880" w:rsidRDefault="007C4EB4" w:rsidP="007C4EB4">
      <w:pPr>
        <w:pStyle w:val="ListParagraph"/>
        <w:numPr>
          <w:ilvl w:val="0"/>
          <w:numId w:val="5"/>
        </w:numPr>
        <w:shd w:val="clear" w:color="auto" w:fill="FFFFFF"/>
        <w:suppressAutoHyphens w:val="0"/>
        <w:spacing w:after="0"/>
        <w:contextualSpacing/>
        <w:jc w:val="both"/>
        <w:rPr>
          <w:rFonts w:cstheme="minorHAnsi"/>
          <w:shd w:val="clear" w:color="auto" w:fill="FFFFFF"/>
        </w:rPr>
      </w:pPr>
      <w:r w:rsidRPr="00F42880">
        <w:rPr>
          <w:rFonts w:cstheme="minorHAnsi"/>
          <w:shd w:val="clear" w:color="auto" w:fill="FFFFFF"/>
        </w:rPr>
        <w:t xml:space="preserve">Worked on installation, configuration, maintenance and troubleshooting of </w:t>
      </w:r>
      <w:proofErr w:type="gramStart"/>
      <w:r w:rsidRPr="00F42880">
        <w:rPr>
          <w:rFonts w:cstheme="minorHAnsi"/>
          <w:shd w:val="clear" w:color="auto" w:fill="FFFFFF"/>
        </w:rPr>
        <w:t>Red</w:t>
      </w:r>
      <w:proofErr w:type="gramEnd"/>
      <w:r w:rsidRPr="00F42880">
        <w:rPr>
          <w:rFonts w:cstheme="minorHAnsi"/>
          <w:shd w:val="clear" w:color="auto" w:fill="FFFFFF"/>
        </w:rPr>
        <w:t xml:space="preserve"> hat Linux, </w:t>
      </w:r>
      <w:proofErr w:type="spellStart"/>
      <w:r w:rsidR="005D4E38" w:rsidRPr="00F42880">
        <w:rPr>
          <w:rFonts w:cstheme="minorHAnsi"/>
          <w:shd w:val="clear" w:color="auto" w:fill="FFFFFF"/>
        </w:rPr>
        <w:t>SuSE</w:t>
      </w:r>
      <w:proofErr w:type="spellEnd"/>
      <w:r w:rsidRPr="00F42880">
        <w:rPr>
          <w:rFonts w:cstheme="minorHAnsi"/>
          <w:shd w:val="clear" w:color="auto" w:fill="FFFFFF"/>
        </w:rPr>
        <w:t> Linux, Ubuntu, Fedora, CentOS, Sun Solaris and some Windows Servers. </w:t>
      </w:r>
    </w:p>
    <w:p w14:paraId="10386DB6" w14:textId="77777777" w:rsidR="009B433C" w:rsidRPr="009B433C" w:rsidRDefault="007C4EB4" w:rsidP="007C4EB4">
      <w:pPr>
        <w:pStyle w:val="BodyA"/>
        <w:numPr>
          <w:ilvl w:val="0"/>
          <w:numId w:val="5"/>
        </w:numPr>
        <w:spacing w:after="0" w:line="276" w:lineRule="auto"/>
        <w:jc w:val="both"/>
        <w:rPr>
          <w:rFonts w:asciiTheme="minorHAnsi" w:eastAsia="Verdana" w:hAnsiTheme="minorHAnsi" w:cstheme="minorHAnsi"/>
          <w:bCs/>
          <w:color w:val="auto"/>
        </w:rPr>
      </w:pPr>
      <w:r w:rsidRPr="00F42880">
        <w:rPr>
          <w:rFonts w:asciiTheme="minorHAnsi" w:hAnsiTheme="minorHAnsi" w:cstheme="minorHAnsi"/>
          <w:color w:val="auto"/>
        </w:rPr>
        <w:t xml:space="preserve">Experience in Cloud implementations </w:t>
      </w:r>
      <w:r w:rsidRPr="00F42880">
        <w:rPr>
          <w:rFonts w:asciiTheme="minorHAnsi" w:hAnsiTheme="minorHAnsi" w:cstheme="minorHAnsi"/>
          <w:bCs/>
          <w:color w:val="auto"/>
        </w:rPr>
        <w:t>[AWS, Azure]</w:t>
      </w:r>
      <w:r w:rsidRPr="00F42880">
        <w:rPr>
          <w:rFonts w:asciiTheme="minorHAnsi" w:hAnsiTheme="minorHAnsi" w:cstheme="minorHAnsi"/>
          <w:color w:val="auto"/>
        </w:rPr>
        <w:t xml:space="preserve"> involving extensive work towards code compilation, packaging, building, debugging, automating, managing, </w:t>
      </w:r>
      <w:proofErr w:type="gramStart"/>
      <w:r w:rsidRPr="00F42880">
        <w:rPr>
          <w:rFonts w:asciiTheme="minorHAnsi" w:hAnsiTheme="minorHAnsi" w:cstheme="minorHAnsi"/>
          <w:color w:val="auto"/>
        </w:rPr>
        <w:t>tuning</w:t>
      </w:r>
      <w:proofErr w:type="gramEnd"/>
      <w:r w:rsidRPr="00F42880">
        <w:rPr>
          <w:rFonts w:asciiTheme="minorHAnsi" w:hAnsiTheme="minorHAnsi" w:cstheme="minorHAnsi"/>
          <w:color w:val="auto"/>
        </w:rPr>
        <w:t xml:space="preserve"> and deploying code across multiple environments yet flexible in multitasking when necessary. </w:t>
      </w:r>
    </w:p>
    <w:p w14:paraId="5FD599EF" w14:textId="77777777" w:rsidR="007C4EB4" w:rsidRPr="00F42880" w:rsidRDefault="007C4EB4" w:rsidP="007C4EB4">
      <w:pPr>
        <w:pStyle w:val="BodyA"/>
        <w:numPr>
          <w:ilvl w:val="0"/>
          <w:numId w:val="5"/>
        </w:numPr>
        <w:spacing w:after="0" w:line="276" w:lineRule="auto"/>
        <w:jc w:val="both"/>
        <w:rPr>
          <w:rFonts w:asciiTheme="minorHAnsi" w:eastAsia="Verdana" w:hAnsiTheme="minorHAnsi" w:cstheme="minorHAnsi"/>
          <w:bCs/>
          <w:color w:val="auto"/>
        </w:rPr>
      </w:pPr>
      <w:r w:rsidRPr="00F42880">
        <w:rPr>
          <w:rFonts w:asciiTheme="minorHAnsi" w:hAnsiTheme="minorHAnsi" w:cstheme="minorHAnsi"/>
          <w:color w:val="auto"/>
        </w:rPr>
        <w:t xml:space="preserve">Proficiency in writing automation scripts to support infrastructure as code in </w:t>
      </w:r>
      <w:r w:rsidRPr="00F42880">
        <w:rPr>
          <w:rFonts w:asciiTheme="minorHAnsi" w:hAnsiTheme="minorHAnsi" w:cstheme="minorHAnsi"/>
          <w:bCs/>
          <w:color w:val="auto"/>
          <w:shd w:val="clear" w:color="auto" w:fill="FFFFFF"/>
        </w:rPr>
        <w:t>AWS/Azure and Linux/Windows Administration.</w:t>
      </w:r>
    </w:p>
    <w:p w14:paraId="207F5638" w14:textId="77777777" w:rsidR="007C4EB4" w:rsidRPr="00F42880" w:rsidRDefault="007C4EB4" w:rsidP="007C4EB4">
      <w:pPr>
        <w:pStyle w:val="ListParagraph"/>
        <w:numPr>
          <w:ilvl w:val="0"/>
          <w:numId w:val="5"/>
        </w:numPr>
        <w:shd w:val="clear" w:color="auto" w:fill="FFFFFF"/>
        <w:suppressAutoHyphens w:val="0"/>
        <w:spacing w:before="100" w:beforeAutospacing="1" w:after="100" w:afterAutospacing="1"/>
        <w:contextualSpacing/>
        <w:jc w:val="both"/>
        <w:rPr>
          <w:rFonts w:cstheme="minorHAnsi"/>
          <w:shd w:val="clear" w:color="auto" w:fill="FFFFFF"/>
        </w:rPr>
      </w:pPr>
      <w:r w:rsidRPr="00F42880">
        <w:rPr>
          <w:rFonts w:cstheme="minorHAnsi"/>
        </w:rPr>
        <w:t xml:space="preserve">Experience in architecting and Configuring public/private cloud infrastructures utilizing Amazon Web Services (AWS) including EC2, Elastic Load-balancers, Elastic Container Service (Docker Containers), S3, </w:t>
      </w:r>
      <w:r w:rsidR="005D4E38" w:rsidRPr="00F42880">
        <w:rPr>
          <w:rFonts w:cstheme="minorHAnsi"/>
        </w:rPr>
        <w:t>Cloud Front</w:t>
      </w:r>
      <w:r w:rsidRPr="00F42880">
        <w:rPr>
          <w:rFonts w:cstheme="minorHAnsi"/>
        </w:rPr>
        <w:t xml:space="preserve">, </w:t>
      </w:r>
      <w:r w:rsidRPr="00F42880">
        <w:rPr>
          <w:rFonts w:cstheme="minorHAnsi"/>
          <w:bCs/>
        </w:rPr>
        <w:t>RDS</w:t>
      </w:r>
      <w:r w:rsidRPr="00F42880">
        <w:rPr>
          <w:rFonts w:cstheme="minorHAnsi"/>
        </w:rPr>
        <w:t xml:space="preserve">, </w:t>
      </w:r>
      <w:r w:rsidRPr="00F42880">
        <w:rPr>
          <w:rFonts w:cstheme="minorHAnsi"/>
          <w:bCs/>
        </w:rPr>
        <w:t>DynamoDB</w:t>
      </w:r>
      <w:r w:rsidRPr="00F42880">
        <w:rPr>
          <w:rFonts w:cstheme="minorHAnsi"/>
        </w:rPr>
        <w:t xml:space="preserve">, </w:t>
      </w:r>
      <w:r w:rsidRPr="00F42880">
        <w:rPr>
          <w:rFonts w:cstheme="minorHAnsi"/>
          <w:bCs/>
          <w:lang w:val="fr-FR"/>
        </w:rPr>
        <w:t>VPC, Direct-</w:t>
      </w:r>
      <w:proofErr w:type="spellStart"/>
      <w:r w:rsidRPr="00F42880">
        <w:rPr>
          <w:rFonts w:cstheme="minorHAnsi"/>
          <w:bCs/>
          <w:lang w:val="fr-FR"/>
        </w:rPr>
        <w:t>Connect</w:t>
      </w:r>
      <w:proofErr w:type="spellEnd"/>
      <w:r w:rsidRPr="00F42880">
        <w:rPr>
          <w:rFonts w:cstheme="minorHAnsi"/>
          <w:bCs/>
          <w:lang w:val="fr-FR"/>
        </w:rPr>
        <w:t xml:space="preserve">, Route53, Cloud Watch, </w:t>
      </w:r>
      <w:proofErr w:type="spellStart"/>
      <w:r w:rsidRPr="00F42880">
        <w:rPr>
          <w:rFonts w:cstheme="minorHAnsi"/>
          <w:bCs/>
          <w:lang w:val="fr-FR"/>
        </w:rPr>
        <w:t>Kinesis</w:t>
      </w:r>
      <w:proofErr w:type="spellEnd"/>
      <w:r w:rsidRPr="00F42880">
        <w:rPr>
          <w:rFonts w:cstheme="minorHAnsi"/>
          <w:bCs/>
          <w:lang w:val="fr-FR"/>
        </w:rPr>
        <w:t>, Cloud Formation, IAM</w:t>
      </w:r>
    </w:p>
    <w:p w14:paraId="501B6780" w14:textId="77777777" w:rsidR="007C4EB4" w:rsidRPr="00F42880" w:rsidRDefault="007C4EB4" w:rsidP="007C4EB4">
      <w:pPr>
        <w:pStyle w:val="ListParagraph"/>
        <w:numPr>
          <w:ilvl w:val="0"/>
          <w:numId w:val="5"/>
        </w:numPr>
        <w:shd w:val="clear" w:color="auto" w:fill="FFFFFF"/>
        <w:suppressAutoHyphens w:val="0"/>
        <w:spacing w:before="100" w:beforeAutospacing="1" w:after="100" w:afterAutospacing="1"/>
        <w:contextualSpacing/>
        <w:jc w:val="both"/>
        <w:rPr>
          <w:rFonts w:cstheme="minorHAnsi"/>
          <w:shd w:val="clear" w:color="auto" w:fill="FFFFFF"/>
        </w:rPr>
      </w:pPr>
      <w:r w:rsidRPr="00F42880">
        <w:rPr>
          <w:rFonts w:cstheme="minorHAnsi"/>
          <w:shd w:val="clear" w:color="auto" w:fill="FFFFFF"/>
        </w:rPr>
        <w:t>Experience on complete software development life cycle (SDLC) with software development models like Agile, Scrum Model, JIRA, Waterfall model.</w:t>
      </w:r>
    </w:p>
    <w:p w14:paraId="465E8C71"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 xml:space="preserve">Highly motivated and committed DevOps Engineer experienced in Automating, </w:t>
      </w:r>
      <w:proofErr w:type="gramStart"/>
      <w:r w:rsidRPr="00F42880">
        <w:rPr>
          <w:rFonts w:cstheme="minorHAnsi"/>
          <w:shd w:val="clear" w:color="auto" w:fill="FFFFFF"/>
        </w:rPr>
        <w:t>configuring</w:t>
      </w:r>
      <w:proofErr w:type="gramEnd"/>
      <w:r w:rsidRPr="00F42880">
        <w:rPr>
          <w:rFonts w:cstheme="minorHAnsi"/>
          <w:shd w:val="clear" w:color="auto" w:fill="FFFFFF"/>
        </w:rPr>
        <w:t xml:space="preserve"> and deploying instances on AWS, Microsoft Azure and Rackspace cloud environments and Data centers. </w:t>
      </w:r>
    </w:p>
    <w:p w14:paraId="343E96F4"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Build and configure a virtual data center in the AWS cloud to support Enterprise Data Warehouse hosting including Virtual Private Cloud (VPC), Public and Private Subnets, Security Groups, Route Tables, Elastic Load Balancer (ELB). </w:t>
      </w:r>
    </w:p>
    <w:p w14:paraId="6031E88E"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Transfer data from Datacenters to cloud using AWS Import/Export Snowball service.</w:t>
      </w:r>
    </w:p>
    <w:p w14:paraId="75B36839"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Automate deployment for SaaS based application on cloud using Chef Enterprise, Pivotal Cloud Foundry and AWS.</w:t>
      </w:r>
    </w:p>
    <w:p w14:paraId="7EB24E56"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Manage Amazon Redshift clusters such as launching the cluster and specifying the node type as well. </w:t>
      </w:r>
    </w:p>
    <w:p w14:paraId="19742E5C"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Setup and build AWS infrastructure using various resources, VPC EC2, RDB, S3, IAM, EBS, Security Group, Auto Scaling, SES, SNS and RDS in Cloud Formation JSON templates, Route53, Lambda.</w:t>
      </w:r>
    </w:p>
    <w:p w14:paraId="19232F4E"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Create and deploy applications, manage domains, control access to our OpenShift applications, and give you complete control of your cloud environment.</w:t>
      </w:r>
    </w:p>
    <w:p w14:paraId="75DA796E"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Worked on AWS for deploying EC2 instances consisting of various flavors viz., Oracle Linux, RHEL, CentOS, Ubuntu and Solaris in both Linux and Windows.</w:t>
      </w:r>
    </w:p>
    <w:p w14:paraId="597176B5"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Created and deployed VMs on the Microsoft cloud service Azure, managed the virtual networks, Azure AD and SQL.</w:t>
      </w:r>
    </w:p>
    <w:p w14:paraId="70E3E06F"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Experience in maintaining Atlassian products like JIRA, Confluence, Bamboo and Bitbucket.</w:t>
      </w:r>
    </w:p>
    <w:p w14:paraId="7125E4A1"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Experience in development and deployment of applications using JBoss, IBM WebSphere Application and Apache Tomcat.</w:t>
      </w:r>
    </w:p>
    <w:p w14:paraId="55C0DA51"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Knowledge in Terraform as infrastructure providers, build images using Packer. </w:t>
      </w:r>
    </w:p>
    <w:p w14:paraId="62842992"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Designed highly available, cost effective and fault tolerant systems using multiple EC2instances, Auto-Scaling, Elastic Load Balance (ELB), AMIs, and Glacier for QA and UAT environments as well as infrastructure servers for GIT and Chef. </w:t>
      </w:r>
    </w:p>
    <w:p w14:paraId="033B9F35"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Used AWS Beanstalk for deploying and scaling web applications and services developed with Java, PHP, Node.js, Python, Ruby, Shell/Bash, Perl, Groovy and Docker on familiar servers like Apache.</w:t>
      </w:r>
    </w:p>
    <w:p w14:paraId="21576D94" w14:textId="77777777" w:rsidR="007C4EB4" w:rsidRPr="00F42880" w:rsidRDefault="007C4EB4" w:rsidP="007C4EB4">
      <w:pPr>
        <w:pStyle w:val="ListParagraph"/>
        <w:numPr>
          <w:ilvl w:val="0"/>
          <w:numId w:val="5"/>
        </w:numPr>
        <w:suppressAutoHyphens w:val="0"/>
        <w:spacing w:after="160"/>
        <w:contextualSpacing/>
        <w:jc w:val="both"/>
        <w:rPr>
          <w:rFonts w:cstheme="minorHAnsi"/>
          <w:u w:val="single"/>
        </w:rPr>
      </w:pPr>
      <w:r w:rsidRPr="00F42880">
        <w:rPr>
          <w:rFonts w:cstheme="minorHAnsi"/>
          <w:shd w:val="clear" w:color="auto" w:fill="FFFFFF"/>
        </w:rPr>
        <w:t>Created and updated puppet manifests and modules, files and packages stored in GIT repository. Responsible for implementing Puppet for applications deployment.</w:t>
      </w:r>
    </w:p>
    <w:p w14:paraId="32137886" w14:textId="77777777" w:rsidR="007C4EB4" w:rsidRPr="00F42880" w:rsidRDefault="007C4EB4" w:rsidP="007C4EB4">
      <w:pPr>
        <w:pStyle w:val="ListParagraph"/>
        <w:numPr>
          <w:ilvl w:val="0"/>
          <w:numId w:val="5"/>
        </w:numPr>
        <w:suppressAutoHyphens w:val="0"/>
        <w:spacing w:after="160"/>
        <w:contextualSpacing/>
        <w:jc w:val="both"/>
        <w:rPr>
          <w:rFonts w:cstheme="minorHAnsi"/>
        </w:rPr>
      </w:pPr>
      <w:r w:rsidRPr="00F42880">
        <w:rPr>
          <w:rFonts w:cstheme="minorHAnsi"/>
        </w:rPr>
        <w:t>Perform architect roles like redefining architecture and automate existing one</w:t>
      </w:r>
    </w:p>
    <w:p w14:paraId="3003682D" w14:textId="77777777" w:rsidR="00EE5D81" w:rsidRPr="0023703F" w:rsidRDefault="00EE5D81" w:rsidP="00CE4652">
      <w:pPr>
        <w:pStyle w:val="NoSpacing"/>
        <w:shd w:val="clear" w:color="auto" w:fill="E7E6E6" w:themeFill="background2"/>
        <w:spacing w:after="0" w:line="100" w:lineRule="atLeast"/>
        <w:ind w:right="-5"/>
        <w:rPr>
          <w:rFonts w:cs="Calibri"/>
          <w:b/>
          <w:color w:val="000000"/>
          <w:u w:val="single"/>
        </w:rPr>
      </w:pPr>
      <w:r w:rsidRPr="0023703F">
        <w:rPr>
          <w:rFonts w:cs="Calibri"/>
          <w:b/>
          <w:color w:val="000000"/>
          <w:u w:val="single"/>
        </w:rPr>
        <w:lastRenderedPageBreak/>
        <w:t>TECHNICAL SKILLS:</w:t>
      </w:r>
    </w:p>
    <w:tbl>
      <w:tblPr>
        <w:tblW w:w="10882" w:type="dxa"/>
        <w:jc w:val="center"/>
        <w:tblCellMar>
          <w:left w:w="10" w:type="dxa"/>
          <w:right w:w="10" w:type="dxa"/>
        </w:tblCellMar>
        <w:tblLook w:val="04A0" w:firstRow="1" w:lastRow="0" w:firstColumn="1" w:lastColumn="0" w:noHBand="0" w:noVBand="1"/>
      </w:tblPr>
      <w:tblGrid>
        <w:gridCol w:w="3046"/>
        <w:gridCol w:w="7836"/>
      </w:tblGrid>
      <w:tr w:rsidR="00CA7D4D" w:rsidRPr="00B84377" w14:paraId="6B3AE213" w14:textId="77777777" w:rsidTr="00CE4652">
        <w:trPr>
          <w:trHeight w:val="497"/>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DC0425E"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AWS Services</w:t>
            </w:r>
          </w:p>
        </w:tc>
        <w:tc>
          <w:tcPr>
            <w:tcW w:w="783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3BED695" w14:textId="77777777" w:rsidR="00CA7D4D" w:rsidRPr="00B84377" w:rsidRDefault="00CA7D4D" w:rsidP="00AE02D0">
            <w:pPr>
              <w:spacing w:after="0"/>
              <w:jc w:val="both"/>
              <w:rPr>
                <w:rFonts w:cstheme="minorHAnsi"/>
              </w:rPr>
            </w:pPr>
            <w:r w:rsidRPr="00B84377">
              <w:rPr>
                <w:rFonts w:eastAsia="Gadugi" w:cstheme="minorHAnsi"/>
                <w:shd w:val="clear" w:color="auto" w:fill="FFFFFF"/>
              </w:rPr>
              <w:t>RDS, EC2, VPC, IAM, Cloud Formation, EBS, S3, ELB, Auto Scaling, Cloud Trial, SQS, SNS, SWF, Cloud Watch.</w:t>
            </w:r>
          </w:p>
        </w:tc>
      </w:tr>
      <w:tr w:rsidR="00CA7D4D" w:rsidRPr="00B84377" w14:paraId="60C1FC6B" w14:textId="77777777" w:rsidTr="00CE4652">
        <w:trPr>
          <w:trHeight w:val="254"/>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CFFEBD6" w14:textId="77777777" w:rsidR="00CA7D4D" w:rsidRPr="003D537C" w:rsidRDefault="00CA7D4D" w:rsidP="00AE02D0">
            <w:pPr>
              <w:widowControl w:val="0"/>
              <w:tabs>
                <w:tab w:val="left" w:pos="360"/>
                <w:tab w:val="left" w:pos="720"/>
                <w:tab w:val="left" w:pos="7380"/>
              </w:tabs>
              <w:spacing w:after="0"/>
              <w:jc w:val="both"/>
              <w:rPr>
                <w:rFonts w:cstheme="minorHAnsi"/>
                <w:b/>
              </w:rPr>
            </w:pPr>
            <w:r w:rsidRPr="003D537C">
              <w:rPr>
                <w:rFonts w:eastAsia="Gadugi" w:cstheme="minorHAnsi"/>
                <w:b/>
                <w:shd w:val="clear" w:color="auto" w:fill="FFFFFF"/>
              </w:rPr>
              <w:t>Cloud Platforms</w:t>
            </w:r>
          </w:p>
        </w:tc>
        <w:tc>
          <w:tcPr>
            <w:tcW w:w="783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107512E" w14:textId="77777777" w:rsidR="00CA7D4D" w:rsidRPr="00B84377" w:rsidRDefault="00CA7D4D" w:rsidP="00AE02D0">
            <w:pPr>
              <w:widowControl w:val="0"/>
              <w:tabs>
                <w:tab w:val="left" w:pos="360"/>
                <w:tab w:val="left" w:pos="720"/>
                <w:tab w:val="left" w:pos="7380"/>
              </w:tabs>
              <w:spacing w:after="0"/>
              <w:jc w:val="both"/>
              <w:rPr>
                <w:rFonts w:cstheme="minorHAnsi"/>
              </w:rPr>
            </w:pPr>
            <w:r w:rsidRPr="00B84377">
              <w:rPr>
                <w:rFonts w:eastAsia="Gadugi" w:cstheme="minorHAnsi"/>
                <w:shd w:val="clear" w:color="auto" w:fill="FFFFFF"/>
              </w:rPr>
              <w:t>Microsoft Azure, Aws Cloud.</w:t>
            </w:r>
          </w:p>
        </w:tc>
      </w:tr>
      <w:tr w:rsidR="00CA7D4D" w:rsidRPr="00B84377" w14:paraId="52B42DD0" w14:textId="77777777" w:rsidTr="00CE4652">
        <w:trPr>
          <w:trHeight w:val="912"/>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CFD833E" w14:textId="77777777" w:rsidR="00CA7D4D" w:rsidRPr="003D537C" w:rsidRDefault="00CA7D4D" w:rsidP="00AE02D0">
            <w:pPr>
              <w:widowControl w:val="0"/>
              <w:tabs>
                <w:tab w:val="left" w:pos="360"/>
                <w:tab w:val="left" w:pos="720"/>
                <w:tab w:val="left" w:pos="7380"/>
              </w:tabs>
              <w:spacing w:after="0"/>
              <w:jc w:val="both"/>
              <w:rPr>
                <w:rFonts w:eastAsia="Gadugi" w:cstheme="minorHAnsi"/>
                <w:b/>
                <w:shd w:val="clear" w:color="auto" w:fill="FFFFFF"/>
              </w:rPr>
            </w:pPr>
            <w:r w:rsidRPr="003D537C">
              <w:rPr>
                <w:rFonts w:eastAsia="Gadugi" w:cstheme="minorHAnsi"/>
                <w:b/>
                <w:shd w:val="clear" w:color="auto" w:fill="FFFFFF"/>
              </w:rPr>
              <w:t>Azure Services</w:t>
            </w:r>
          </w:p>
        </w:tc>
        <w:tc>
          <w:tcPr>
            <w:tcW w:w="783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74A0AA5A" w14:textId="77777777" w:rsidR="00CA7D4D" w:rsidRPr="00B84377" w:rsidRDefault="00CA7D4D" w:rsidP="00AE02D0">
            <w:pPr>
              <w:jc w:val="both"/>
              <w:rPr>
                <w:rFonts w:eastAsia="Gadugi" w:cstheme="minorHAnsi"/>
                <w:shd w:val="clear" w:color="auto" w:fill="FFFFFF"/>
              </w:rPr>
            </w:pPr>
            <w:r w:rsidRPr="00B84377">
              <w:rPr>
                <w:rFonts w:eastAsia="Gadugi" w:cstheme="minorHAnsi"/>
                <w:shd w:val="clear" w:color="auto" w:fill="FFFFFF"/>
              </w:rPr>
              <w:t>App Services, Key vault, function app, Blob storage, Azure Active Directory (Azure AD), Service Bus, Azure Container Registry (ACR) and Azure Kubernetes service (AKS), Azure SQL, Azure Cosmos DB.</w:t>
            </w:r>
          </w:p>
        </w:tc>
      </w:tr>
      <w:tr w:rsidR="00CA7D4D" w:rsidRPr="00B84377" w14:paraId="62B721C0" w14:textId="77777777" w:rsidTr="00CE4652">
        <w:trPr>
          <w:trHeight w:val="254"/>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654E6CC9"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Version Control Tools</w:t>
            </w:r>
          </w:p>
        </w:tc>
        <w:tc>
          <w:tcPr>
            <w:tcW w:w="783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CB04E43" w14:textId="77777777" w:rsidR="00CA7D4D" w:rsidRPr="00B84377" w:rsidRDefault="00CA7D4D" w:rsidP="00AE02D0">
            <w:pPr>
              <w:spacing w:after="0"/>
              <w:jc w:val="both"/>
              <w:rPr>
                <w:rFonts w:cstheme="minorHAnsi"/>
              </w:rPr>
            </w:pPr>
            <w:r w:rsidRPr="00B84377">
              <w:rPr>
                <w:rFonts w:eastAsia="Gadugi" w:cstheme="minorHAnsi"/>
                <w:shd w:val="clear" w:color="auto" w:fill="FFFFFF"/>
              </w:rPr>
              <w:t>GIT, Bitbucket</w:t>
            </w:r>
          </w:p>
        </w:tc>
      </w:tr>
      <w:tr w:rsidR="00CA7D4D" w:rsidRPr="00B84377" w14:paraId="51F12C65" w14:textId="77777777" w:rsidTr="00CE4652">
        <w:trPr>
          <w:trHeight w:val="242"/>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696B28B"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CI/CD</w:t>
            </w:r>
          </w:p>
        </w:tc>
        <w:tc>
          <w:tcPr>
            <w:tcW w:w="7836" w:type="dxa"/>
            <w:tcBorders>
              <w:top w:val="single" w:sz="6" w:space="0" w:color="000000"/>
              <w:left w:val="single" w:sz="6" w:space="0" w:color="000000"/>
              <w:bottom w:val="single" w:sz="4" w:space="0" w:color="000000"/>
              <w:right w:val="single" w:sz="6" w:space="0" w:color="000000"/>
            </w:tcBorders>
            <w:shd w:val="clear" w:color="000000" w:fill="FFFFFF"/>
            <w:tcMar>
              <w:left w:w="114" w:type="dxa"/>
              <w:right w:w="114" w:type="dxa"/>
            </w:tcMar>
          </w:tcPr>
          <w:p w14:paraId="7E4C58A2" w14:textId="77777777" w:rsidR="00CA7D4D" w:rsidRPr="00B84377" w:rsidRDefault="00CA7D4D" w:rsidP="00AE02D0">
            <w:pPr>
              <w:spacing w:after="0"/>
              <w:jc w:val="both"/>
              <w:rPr>
                <w:rFonts w:cstheme="minorHAnsi"/>
              </w:rPr>
            </w:pPr>
            <w:r w:rsidRPr="00B84377">
              <w:rPr>
                <w:rFonts w:eastAsia="Gadugi" w:cstheme="minorHAnsi"/>
                <w:shd w:val="clear" w:color="auto" w:fill="FFFFFF"/>
              </w:rPr>
              <w:t>Jenkins, Azure Pipelines</w:t>
            </w:r>
          </w:p>
        </w:tc>
      </w:tr>
      <w:tr w:rsidR="00CA7D4D" w:rsidRPr="00B84377" w14:paraId="3103382B" w14:textId="77777777" w:rsidTr="00CE4652">
        <w:trPr>
          <w:trHeight w:val="509"/>
          <w:jc w:val="center"/>
        </w:trPr>
        <w:tc>
          <w:tcPr>
            <w:tcW w:w="3046" w:type="dxa"/>
            <w:tcBorders>
              <w:top w:val="single" w:sz="6" w:space="0" w:color="000000"/>
              <w:left w:val="single" w:sz="6" w:space="0" w:color="000000"/>
              <w:bottom w:val="single" w:sz="6" w:space="0" w:color="000000"/>
              <w:right w:val="single" w:sz="4" w:space="0" w:color="000000"/>
            </w:tcBorders>
            <w:shd w:val="clear" w:color="000000" w:fill="FFFFFF"/>
            <w:tcMar>
              <w:left w:w="114" w:type="dxa"/>
              <w:right w:w="114" w:type="dxa"/>
            </w:tcMar>
          </w:tcPr>
          <w:p w14:paraId="2C410E1C"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Configuration &amp; Automation Tools</w:t>
            </w:r>
          </w:p>
        </w:tc>
        <w:tc>
          <w:tcPr>
            <w:tcW w:w="783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6C725D5" w14:textId="77777777" w:rsidR="00CA7D4D" w:rsidRPr="00B84377" w:rsidRDefault="00CA7D4D" w:rsidP="00AE02D0">
            <w:pPr>
              <w:spacing w:after="0"/>
              <w:jc w:val="both"/>
              <w:rPr>
                <w:rFonts w:cstheme="minorHAnsi"/>
              </w:rPr>
            </w:pPr>
            <w:proofErr w:type="spellStart"/>
            <w:r w:rsidRPr="00B84377">
              <w:rPr>
                <w:rFonts w:eastAsia="Gadugi" w:cstheme="minorHAnsi"/>
                <w:shd w:val="clear" w:color="auto" w:fill="FFFFFF"/>
              </w:rPr>
              <w:t>Anisble</w:t>
            </w:r>
            <w:proofErr w:type="spellEnd"/>
          </w:p>
        </w:tc>
      </w:tr>
      <w:tr w:rsidR="00CA7D4D" w:rsidRPr="00B84377" w14:paraId="73812FF7" w14:textId="77777777" w:rsidTr="00CE4652">
        <w:trPr>
          <w:trHeight w:val="242"/>
          <w:jc w:val="center"/>
        </w:trPr>
        <w:tc>
          <w:tcPr>
            <w:tcW w:w="3046" w:type="dxa"/>
            <w:tcBorders>
              <w:top w:val="single" w:sz="6" w:space="0" w:color="000000"/>
              <w:left w:val="single" w:sz="6" w:space="0" w:color="000000"/>
              <w:bottom w:val="single" w:sz="6" w:space="0" w:color="000000"/>
              <w:right w:val="single" w:sz="4" w:space="0" w:color="000000"/>
            </w:tcBorders>
            <w:shd w:val="clear" w:color="000000" w:fill="FFFFFF"/>
            <w:tcMar>
              <w:left w:w="114" w:type="dxa"/>
              <w:right w:w="114" w:type="dxa"/>
            </w:tcMar>
          </w:tcPr>
          <w:p w14:paraId="638E90A7"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Container Platforms</w:t>
            </w:r>
          </w:p>
        </w:tc>
        <w:tc>
          <w:tcPr>
            <w:tcW w:w="783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F5037FF" w14:textId="77777777" w:rsidR="00CA7D4D" w:rsidRPr="00B84377" w:rsidRDefault="00CA7D4D" w:rsidP="00AE02D0">
            <w:pPr>
              <w:spacing w:after="0"/>
              <w:jc w:val="both"/>
              <w:rPr>
                <w:rFonts w:cstheme="minorHAnsi"/>
              </w:rPr>
            </w:pPr>
            <w:r w:rsidRPr="00B84377">
              <w:rPr>
                <w:rFonts w:eastAsia="Gadugi" w:cstheme="minorHAnsi"/>
                <w:shd w:val="clear" w:color="auto" w:fill="FFFFFF"/>
              </w:rPr>
              <w:t>Docker, Kubernetes, OpenShift.</w:t>
            </w:r>
          </w:p>
        </w:tc>
      </w:tr>
      <w:tr w:rsidR="00CA7D4D" w:rsidRPr="00B84377" w14:paraId="38F40B62" w14:textId="77777777" w:rsidTr="00CE4652">
        <w:trPr>
          <w:trHeight w:val="254"/>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E19FA29"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Monitoring Tools</w:t>
            </w:r>
          </w:p>
        </w:tc>
        <w:tc>
          <w:tcPr>
            <w:tcW w:w="7836" w:type="dxa"/>
            <w:tcBorders>
              <w:top w:val="single" w:sz="4"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59ED23C" w14:textId="77777777" w:rsidR="00CA7D4D" w:rsidRPr="00B84377" w:rsidRDefault="00CA7D4D" w:rsidP="00AE02D0">
            <w:pPr>
              <w:spacing w:after="0"/>
              <w:jc w:val="both"/>
              <w:rPr>
                <w:rFonts w:cstheme="minorHAnsi"/>
              </w:rPr>
            </w:pPr>
            <w:r w:rsidRPr="00B84377">
              <w:rPr>
                <w:rFonts w:eastAsia="Gadugi" w:cstheme="minorHAnsi"/>
                <w:shd w:val="clear" w:color="auto" w:fill="FFFFFF"/>
              </w:rPr>
              <w:t>Nagios, Splunk</w:t>
            </w:r>
          </w:p>
        </w:tc>
      </w:tr>
      <w:tr w:rsidR="00CA7D4D" w:rsidRPr="00B84377" w14:paraId="37092F90" w14:textId="77777777" w:rsidTr="00CE4652">
        <w:trPr>
          <w:trHeight w:val="242"/>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565824D"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Languages</w:t>
            </w:r>
          </w:p>
        </w:tc>
        <w:tc>
          <w:tcPr>
            <w:tcW w:w="783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2447354" w14:textId="77777777" w:rsidR="00CA7D4D" w:rsidRPr="00B84377" w:rsidRDefault="00CA7D4D" w:rsidP="00AE02D0">
            <w:pPr>
              <w:spacing w:after="0"/>
              <w:jc w:val="both"/>
              <w:rPr>
                <w:rFonts w:cstheme="minorHAnsi"/>
              </w:rPr>
            </w:pPr>
            <w:r w:rsidRPr="00B84377">
              <w:rPr>
                <w:rFonts w:eastAsia="Gadugi" w:cstheme="minorHAnsi"/>
                <w:shd w:val="clear" w:color="auto" w:fill="FFFFFF"/>
              </w:rPr>
              <w:t>Python, Shell scripting.</w:t>
            </w:r>
          </w:p>
        </w:tc>
      </w:tr>
      <w:tr w:rsidR="00CA7D4D" w:rsidRPr="00B84377" w14:paraId="299AD35E" w14:textId="77777777" w:rsidTr="00CE4652">
        <w:trPr>
          <w:trHeight w:val="254"/>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76727D2D"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Artifactory</w:t>
            </w:r>
          </w:p>
        </w:tc>
        <w:tc>
          <w:tcPr>
            <w:tcW w:w="783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1392DB2" w14:textId="77777777" w:rsidR="00CA7D4D" w:rsidRPr="00B84377" w:rsidRDefault="00CA7D4D" w:rsidP="00AE02D0">
            <w:pPr>
              <w:spacing w:after="0"/>
              <w:jc w:val="both"/>
              <w:rPr>
                <w:rFonts w:cstheme="minorHAnsi"/>
              </w:rPr>
            </w:pPr>
            <w:proofErr w:type="spellStart"/>
            <w:r w:rsidRPr="00B84377">
              <w:rPr>
                <w:rFonts w:eastAsia="Gadugi" w:cstheme="minorHAnsi"/>
                <w:shd w:val="clear" w:color="auto" w:fill="FFFFFF"/>
              </w:rPr>
              <w:t>Jfrog</w:t>
            </w:r>
            <w:proofErr w:type="spellEnd"/>
            <w:r w:rsidRPr="00B84377">
              <w:rPr>
                <w:rFonts w:eastAsia="Gadugi" w:cstheme="minorHAnsi"/>
                <w:shd w:val="clear" w:color="auto" w:fill="FFFFFF"/>
              </w:rPr>
              <w:t xml:space="preserve"> and Nexus</w:t>
            </w:r>
          </w:p>
        </w:tc>
      </w:tr>
      <w:tr w:rsidR="00CA7D4D" w:rsidRPr="00B84377" w14:paraId="51D8A045" w14:textId="77777777" w:rsidTr="00CE4652">
        <w:trPr>
          <w:trHeight w:val="254"/>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3AB7E7D"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Web Servers</w:t>
            </w:r>
          </w:p>
        </w:tc>
        <w:tc>
          <w:tcPr>
            <w:tcW w:w="783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52043DF" w14:textId="77777777" w:rsidR="00CA7D4D" w:rsidRPr="00B84377" w:rsidRDefault="00CA7D4D" w:rsidP="00AE02D0">
            <w:pPr>
              <w:spacing w:after="0"/>
              <w:jc w:val="both"/>
              <w:rPr>
                <w:rFonts w:cstheme="minorHAnsi"/>
              </w:rPr>
            </w:pPr>
            <w:r w:rsidRPr="00B84377">
              <w:rPr>
                <w:rFonts w:eastAsia="Gadugi" w:cstheme="minorHAnsi"/>
                <w:shd w:val="clear" w:color="auto" w:fill="FFFFFF"/>
              </w:rPr>
              <w:t>Nginx</w:t>
            </w:r>
          </w:p>
        </w:tc>
      </w:tr>
      <w:tr w:rsidR="00CA7D4D" w:rsidRPr="00B84377" w14:paraId="186F12D3" w14:textId="77777777" w:rsidTr="00CE4652">
        <w:trPr>
          <w:trHeight w:val="242"/>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7E89643C" w14:textId="77777777" w:rsidR="00CA7D4D" w:rsidRPr="003D537C" w:rsidRDefault="00CA7D4D" w:rsidP="00AE02D0">
            <w:pPr>
              <w:spacing w:after="0"/>
              <w:jc w:val="both"/>
              <w:rPr>
                <w:rFonts w:eastAsia="Calibri" w:cstheme="minorHAnsi"/>
                <w:b/>
              </w:rPr>
            </w:pPr>
            <w:r w:rsidRPr="003D537C">
              <w:rPr>
                <w:rFonts w:eastAsia="Calibri" w:cstheme="minorHAnsi"/>
                <w:b/>
              </w:rPr>
              <w:t>Documentation</w:t>
            </w:r>
          </w:p>
        </w:tc>
        <w:tc>
          <w:tcPr>
            <w:tcW w:w="783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77D74495" w14:textId="77777777" w:rsidR="00CA7D4D" w:rsidRPr="00B84377" w:rsidRDefault="00CA7D4D" w:rsidP="00AE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Calibri" w:cstheme="minorHAnsi"/>
              </w:rPr>
            </w:pPr>
            <w:r w:rsidRPr="00B84377">
              <w:rPr>
                <w:rFonts w:eastAsia="Calibri" w:cstheme="minorHAnsi"/>
              </w:rPr>
              <w:t>Confluence</w:t>
            </w:r>
          </w:p>
        </w:tc>
      </w:tr>
      <w:tr w:rsidR="00CA7D4D" w:rsidRPr="00B84377" w14:paraId="24EC13B1" w14:textId="77777777" w:rsidTr="00CE4652">
        <w:trPr>
          <w:trHeight w:val="254"/>
          <w:jc w:val="center"/>
        </w:trPr>
        <w:tc>
          <w:tcPr>
            <w:tcW w:w="304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7831E484"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Operating Systems</w:t>
            </w:r>
          </w:p>
        </w:tc>
        <w:tc>
          <w:tcPr>
            <w:tcW w:w="7836"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D18A12D" w14:textId="77777777" w:rsidR="00CA7D4D" w:rsidRPr="00B84377" w:rsidRDefault="00CA7D4D" w:rsidP="00AE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rPr>
            </w:pPr>
            <w:r w:rsidRPr="00B84377">
              <w:rPr>
                <w:rFonts w:eastAsia="Gadugi" w:cstheme="minorHAnsi"/>
                <w:shd w:val="clear" w:color="auto" w:fill="FFFFFF"/>
              </w:rPr>
              <w:t>Microsoft Windows XP/ 2000, Linux, UNIX.</w:t>
            </w:r>
          </w:p>
        </w:tc>
      </w:tr>
      <w:tr w:rsidR="00CA7D4D" w:rsidRPr="00B84377" w14:paraId="73F0E17B" w14:textId="77777777" w:rsidTr="00CE4652">
        <w:trPr>
          <w:trHeight w:val="242"/>
          <w:jc w:val="center"/>
        </w:trPr>
        <w:tc>
          <w:tcPr>
            <w:tcW w:w="3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C26B3"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Tracking Tools</w:t>
            </w:r>
          </w:p>
        </w:tc>
        <w:tc>
          <w:tcPr>
            <w:tcW w:w="7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559C0" w14:textId="77777777" w:rsidR="00CA7D4D" w:rsidRPr="00B84377" w:rsidRDefault="00CA7D4D" w:rsidP="00AE02D0">
            <w:pPr>
              <w:spacing w:after="0"/>
              <w:jc w:val="both"/>
              <w:rPr>
                <w:rFonts w:cstheme="minorHAnsi"/>
              </w:rPr>
            </w:pPr>
            <w:r w:rsidRPr="00B84377">
              <w:rPr>
                <w:rFonts w:eastAsia="Gadugi" w:cstheme="minorHAnsi"/>
                <w:shd w:val="clear" w:color="auto" w:fill="FFFFFF"/>
              </w:rPr>
              <w:t>Jira</w:t>
            </w:r>
          </w:p>
        </w:tc>
      </w:tr>
      <w:tr w:rsidR="00CA7D4D" w:rsidRPr="00B84377" w14:paraId="3C6BF6CA" w14:textId="77777777" w:rsidTr="00CE4652">
        <w:trPr>
          <w:trHeight w:val="254"/>
          <w:jc w:val="center"/>
        </w:trPr>
        <w:tc>
          <w:tcPr>
            <w:tcW w:w="3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71781"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Code Scanning</w:t>
            </w:r>
          </w:p>
        </w:tc>
        <w:tc>
          <w:tcPr>
            <w:tcW w:w="7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D9863" w14:textId="77777777" w:rsidR="00CA7D4D" w:rsidRPr="00B84377" w:rsidRDefault="00CA7D4D" w:rsidP="00AE02D0">
            <w:pPr>
              <w:spacing w:after="0"/>
              <w:jc w:val="both"/>
              <w:rPr>
                <w:rFonts w:cstheme="minorHAnsi"/>
              </w:rPr>
            </w:pPr>
            <w:r w:rsidRPr="00B84377">
              <w:rPr>
                <w:rFonts w:eastAsia="Gadugi" w:cstheme="minorHAnsi"/>
                <w:shd w:val="clear" w:color="auto" w:fill="FFFFFF"/>
              </w:rPr>
              <w:t xml:space="preserve">Sonar </w:t>
            </w:r>
            <w:proofErr w:type="spellStart"/>
            <w:r w:rsidRPr="00B84377">
              <w:rPr>
                <w:rFonts w:eastAsia="Gadugi" w:cstheme="minorHAnsi"/>
                <w:shd w:val="clear" w:color="auto" w:fill="FFFFFF"/>
              </w:rPr>
              <w:t>Qube</w:t>
            </w:r>
            <w:proofErr w:type="spellEnd"/>
            <w:r w:rsidRPr="00B84377">
              <w:rPr>
                <w:rFonts w:eastAsia="Gadugi" w:cstheme="minorHAnsi"/>
                <w:shd w:val="clear" w:color="auto" w:fill="FFFFFF"/>
              </w:rPr>
              <w:t xml:space="preserve">, </w:t>
            </w:r>
            <w:proofErr w:type="spellStart"/>
            <w:r w:rsidRPr="00B84377">
              <w:rPr>
                <w:rFonts w:eastAsia="Gadugi" w:cstheme="minorHAnsi"/>
                <w:shd w:val="clear" w:color="auto" w:fill="FFFFFF"/>
              </w:rPr>
              <w:t>Jfrog</w:t>
            </w:r>
            <w:proofErr w:type="spellEnd"/>
            <w:r w:rsidRPr="00B84377">
              <w:rPr>
                <w:rFonts w:eastAsia="Gadugi" w:cstheme="minorHAnsi"/>
                <w:shd w:val="clear" w:color="auto" w:fill="FFFFFF"/>
              </w:rPr>
              <w:t xml:space="preserve"> X ray, ECR Inspector</w:t>
            </w:r>
          </w:p>
        </w:tc>
      </w:tr>
      <w:tr w:rsidR="00CA7D4D" w:rsidRPr="00B84377" w14:paraId="1BCA5B2E" w14:textId="77777777" w:rsidTr="00CE4652">
        <w:trPr>
          <w:trHeight w:val="242"/>
          <w:jc w:val="center"/>
        </w:trPr>
        <w:tc>
          <w:tcPr>
            <w:tcW w:w="3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781A5"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Databases</w:t>
            </w:r>
          </w:p>
        </w:tc>
        <w:tc>
          <w:tcPr>
            <w:tcW w:w="7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55DC0" w14:textId="77777777" w:rsidR="00CA7D4D" w:rsidRPr="00B84377" w:rsidRDefault="00CA7D4D" w:rsidP="00AE02D0">
            <w:pPr>
              <w:spacing w:after="0"/>
              <w:jc w:val="both"/>
              <w:rPr>
                <w:rFonts w:cstheme="minorHAnsi"/>
              </w:rPr>
            </w:pPr>
            <w:r w:rsidRPr="00B84377">
              <w:rPr>
                <w:rFonts w:eastAsia="Gadugi" w:cstheme="minorHAnsi"/>
                <w:shd w:val="clear" w:color="auto" w:fill="FFFFFF"/>
              </w:rPr>
              <w:t>RDS, Cosmos DB, My SQL DB.</w:t>
            </w:r>
          </w:p>
        </w:tc>
      </w:tr>
      <w:tr w:rsidR="00CA7D4D" w:rsidRPr="00B84377" w14:paraId="7CF02A40" w14:textId="77777777" w:rsidTr="00CE4652">
        <w:trPr>
          <w:trHeight w:val="242"/>
          <w:jc w:val="center"/>
        </w:trPr>
        <w:tc>
          <w:tcPr>
            <w:tcW w:w="3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18B1AD" w14:textId="77777777" w:rsidR="00CA7D4D" w:rsidRPr="003D537C" w:rsidRDefault="00CA7D4D" w:rsidP="00AE02D0">
            <w:pPr>
              <w:spacing w:after="0"/>
              <w:jc w:val="both"/>
              <w:rPr>
                <w:rFonts w:cstheme="minorHAnsi"/>
                <w:b/>
              </w:rPr>
            </w:pPr>
            <w:r w:rsidRPr="003D537C">
              <w:rPr>
                <w:rFonts w:eastAsia="Gadugi" w:cstheme="minorHAnsi"/>
                <w:b/>
                <w:shd w:val="clear" w:color="auto" w:fill="FFFFFF"/>
              </w:rPr>
              <w:t>Logging</w:t>
            </w:r>
          </w:p>
        </w:tc>
        <w:tc>
          <w:tcPr>
            <w:tcW w:w="7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651C00" w14:textId="77777777" w:rsidR="00CA7D4D" w:rsidRPr="00B84377" w:rsidRDefault="00CA7D4D" w:rsidP="00AE02D0">
            <w:pPr>
              <w:spacing w:after="0"/>
              <w:jc w:val="both"/>
              <w:rPr>
                <w:rFonts w:cstheme="minorHAnsi"/>
              </w:rPr>
            </w:pPr>
            <w:r w:rsidRPr="00B84377">
              <w:rPr>
                <w:rFonts w:eastAsia="Gadugi" w:cstheme="minorHAnsi"/>
                <w:shd w:val="clear" w:color="auto" w:fill="FFFFFF"/>
              </w:rPr>
              <w:t>Cloud Watch, Cloud Trail, Azure App Insights, Azure Monitor</w:t>
            </w:r>
          </w:p>
        </w:tc>
      </w:tr>
    </w:tbl>
    <w:p w14:paraId="2491DC00" w14:textId="77777777" w:rsidR="00EE5D81" w:rsidRPr="003E263A" w:rsidRDefault="00EE5D81" w:rsidP="00EE5D81">
      <w:pPr>
        <w:pStyle w:val="NoSpacing"/>
        <w:spacing w:after="0" w:line="100" w:lineRule="atLeast"/>
        <w:rPr>
          <w:rFonts w:cs="Calibri"/>
        </w:rPr>
      </w:pPr>
    </w:p>
    <w:p w14:paraId="0AB1C47E" w14:textId="77777777" w:rsidR="00EE5D81" w:rsidRPr="0023703F" w:rsidRDefault="00EE5D81" w:rsidP="00CE4652">
      <w:pPr>
        <w:pStyle w:val="NoSpacing"/>
        <w:shd w:val="clear" w:color="auto" w:fill="E7E6E6" w:themeFill="background2"/>
        <w:spacing w:after="0" w:line="100" w:lineRule="atLeast"/>
        <w:ind w:right="-5"/>
        <w:rPr>
          <w:rFonts w:cs="Calibri"/>
          <w:b/>
          <w:color w:val="000000"/>
          <w:u w:val="single"/>
        </w:rPr>
      </w:pPr>
      <w:r w:rsidRPr="0023703F">
        <w:rPr>
          <w:rFonts w:cs="Calibri"/>
          <w:b/>
          <w:color w:val="000000"/>
          <w:u w:val="single"/>
        </w:rPr>
        <w:t>EDUCATION:</w:t>
      </w:r>
    </w:p>
    <w:p w14:paraId="5BEDBDF9" w14:textId="0E070F95" w:rsidR="00557C45" w:rsidRPr="00481A89" w:rsidRDefault="00CA7D4D" w:rsidP="00557C45">
      <w:pPr>
        <w:pStyle w:val="ListParagraph"/>
        <w:numPr>
          <w:ilvl w:val="0"/>
          <w:numId w:val="5"/>
        </w:numPr>
        <w:suppressAutoHyphens w:val="0"/>
        <w:spacing w:after="160"/>
        <w:contextualSpacing/>
        <w:jc w:val="both"/>
        <w:rPr>
          <w:rFonts w:cstheme="minorHAnsi"/>
          <w:shd w:val="clear" w:color="auto" w:fill="FFFFFF"/>
        </w:rPr>
      </w:pPr>
      <w:proofErr w:type="gramStart"/>
      <w:r w:rsidRPr="00CA7D4D">
        <w:rPr>
          <w:rFonts w:cstheme="minorHAnsi"/>
          <w:shd w:val="clear" w:color="auto" w:fill="FFFFFF"/>
        </w:rPr>
        <w:t>Bachelors of Technology</w:t>
      </w:r>
      <w:proofErr w:type="gramEnd"/>
      <w:r w:rsidRPr="00CA7D4D">
        <w:rPr>
          <w:rFonts w:cstheme="minorHAnsi"/>
          <w:shd w:val="clear" w:color="auto" w:fill="FFFFFF"/>
        </w:rPr>
        <w:t xml:space="preserve"> in Computer Science Engineering</w:t>
      </w:r>
      <w:r>
        <w:rPr>
          <w:rFonts w:cstheme="minorHAnsi"/>
          <w:shd w:val="clear" w:color="auto" w:fill="FFFFFF"/>
        </w:rPr>
        <w:t xml:space="preserve"> from JNTUH, India.</w:t>
      </w:r>
    </w:p>
    <w:p w14:paraId="7B688CD8" w14:textId="6399FEF5" w:rsidR="00557C45" w:rsidRPr="0023703F" w:rsidRDefault="00557C45" w:rsidP="00557C45">
      <w:pPr>
        <w:pStyle w:val="NoSpacing"/>
        <w:shd w:val="clear" w:color="auto" w:fill="E7E6E6" w:themeFill="background2"/>
        <w:spacing w:after="0" w:line="100" w:lineRule="atLeast"/>
        <w:ind w:right="-5"/>
        <w:rPr>
          <w:rFonts w:cs="Calibri"/>
          <w:b/>
          <w:color w:val="000000"/>
          <w:u w:val="single"/>
        </w:rPr>
      </w:pPr>
      <w:r>
        <w:rPr>
          <w:rFonts w:cs="Calibri"/>
          <w:b/>
          <w:color w:val="000000"/>
          <w:u w:val="single"/>
        </w:rPr>
        <w:t>CERTIFICATIONS</w:t>
      </w:r>
      <w:r w:rsidRPr="0023703F">
        <w:rPr>
          <w:rFonts w:cs="Calibri"/>
          <w:b/>
          <w:color w:val="000000"/>
          <w:u w:val="single"/>
        </w:rPr>
        <w:t>:</w:t>
      </w:r>
    </w:p>
    <w:p w14:paraId="5B174DF6" w14:textId="77777777" w:rsidR="00557C45" w:rsidRPr="00281697" w:rsidRDefault="00557C45" w:rsidP="00557C45">
      <w:pPr>
        <w:numPr>
          <w:ilvl w:val="0"/>
          <w:numId w:val="5"/>
        </w:numPr>
        <w:suppressAutoHyphens w:val="0"/>
        <w:spacing w:after="0"/>
        <w:ind w:right="-432"/>
        <w:jc w:val="both"/>
        <w:rPr>
          <w:rFonts w:ascii="Cambria" w:hAnsi="Cambria" w:cs="Arial"/>
          <w:sz w:val="20"/>
          <w:szCs w:val="20"/>
        </w:rPr>
      </w:pPr>
      <w:r w:rsidRPr="00281697">
        <w:rPr>
          <w:rFonts w:ascii="Cambria" w:hAnsi="Cambria" w:cs="Arial"/>
          <w:sz w:val="20"/>
          <w:szCs w:val="20"/>
        </w:rPr>
        <w:t>Microsoft Certified Azure Administrator</w:t>
      </w:r>
    </w:p>
    <w:p w14:paraId="2816CA48" w14:textId="77777777" w:rsidR="00557C45" w:rsidRPr="00281697" w:rsidRDefault="00557C45" w:rsidP="00557C45">
      <w:pPr>
        <w:numPr>
          <w:ilvl w:val="0"/>
          <w:numId w:val="5"/>
        </w:numPr>
        <w:suppressAutoHyphens w:val="0"/>
        <w:spacing w:after="0"/>
        <w:ind w:right="-432"/>
        <w:jc w:val="both"/>
        <w:rPr>
          <w:rFonts w:ascii="Cambria" w:hAnsi="Cambria" w:cs="Arial"/>
          <w:sz w:val="20"/>
          <w:szCs w:val="20"/>
        </w:rPr>
      </w:pPr>
      <w:r w:rsidRPr="00281697">
        <w:rPr>
          <w:rFonts w:ascii="Cambria" w:hAnsi="Cambria" w:cs="Arial"/>
          <w:sz w:val="20"/>
          <w:szCs w:val="20"/>
        </w:rPr>
        <w:t>Certified Kubernetes Administrator</w:t>
      </w:r>
    </w:p>
    <w:p w14:paraId="1C978225" w14:textId="09B89752" w:rsidR="00557C45" w:rsidRDefault="00557C45" w:rsidP="00557C45">
      <w:pPr>
        <w:numPr>
          <w:ilvl w:val="0"/>
          <w:numId w:val="5"/>
        </w:numPr>
        <w:suppressAutoHyphens w:val="0"/>
        <w:spacing w:after="0"/>
        <w:ind w:right="-432"/>
        <w:jc w:val="both"/>
        <w:rPr>
          <w:rFonts w:ascii="Cambria" w:hAnsi="Cambria" w:cs="Arial"/>
          <w:sz w:val="20"/>
          <w:szCs w:val="20"/>
        </w:rPr>
      </w:pPr>
      <w:r w:rsidRPr="00281697">
        <w:rPr>
          <w:rFonts w:ascii="Cambria" w:hAnsi="Cambria" w:cs="Arial"/>
          <w:sz w:val="20"/>
          <w:szCs w:val="20"/>
        </w:rPr>
        <w:t>AWS Developer – Associate</w:t>
      </w:r>
    </w:p>
    <w:p w14:paraId="0991DDE3" w14:textId="77777777" w:rsidR="00557C45" w:rsidRPr="00557C45" w:rsidRDefault="00557C45" w:rsidP="00557C45">
      <w:pPr>
        <w:suppressAutoHyphens w:val="0"/>
        <w:spacing w:after="0"/>
        <w:ind w:left="360" w:right="-432"/>
        <w:jc w:val="both"/>
        <w:rPr>
          <w:rFonts w:ascii="Cambria" w:hAnsi="Cambria" w:cs="Arial"/>
          <w:sz w:val="20"/>
          <w:szCs w:val="20"/>
        </w:rPr>
      </w:pPr>
    </w:p>
    <w:p w14:paraId="07EE2BA7" w14:textId="4ED686B6" w:rsidR="00EE5D81" w:rsidRPr="0023703F" w:rsidRDefault="00EE5D81" w:rsidP="00CE4652">
      <w:pPr>
        <w:pStyle w:val="NoSpacing"/>
        <w:shd w:val="clear" w:color="auto" w:fill="E7E6E6" w:themeFill="background2"/>
        <w:spacing w:after="0" w:line="100" w:lineRule="atLeast"/>
        <w:ind w:right="-5"/>
        <w:rPr>
          <w:rFonts w:cs="Calibri"/>
          <w:b/>
          <w:color w:val="000000"/>
          <w:u w:val="single"/>
        </w:rPr>
      </w:pPr>
      <w:r w:rsidRPr="0023703F">
        <w:rPr>
          <w:rFonts w:cs="Calibri"/>
          <w:b/>
          <w:color w:val="000000"/>
          <w:u w:val="single"/>
        </w:rPr>
        <w:t>PROFESSIONAL EXPERIENCE:</w:t>
      </w:r>
    </w:p>
    <w:p w14:paraId="570D6D26" w14:textId="77777777" w:rsidR="00511E5A" w:rsidRDefault="00511E5A" w:rsidP="00B70FA0">
      <w:pPr>
        <w:suppressAutoHyphens w:val="0"/>
        <w:spacing w:after="160"/>
        <w:contextualSpacing/>
        <w:jc w:val="both"/>
        <w:rPr>
          <w:rFonts w:cstheme="minorHAnsi"/>
          <w:b/>
          <w:shd w:val="clear" w:color="auto" w:fill="FFFFFF"/>
        </w:rPr>
      </w:pPr>
    </w:p>
    <w:p w14:paraId="39212F95" w14:textId="1DFDD524"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Client:</w:t>
      </w:r>
      <w:r w:rsidR="00CC59BC">
        <w:rPr>
          <w:rFonts w:cstheme="minorHAnsi"/>
          <w:b/>
          <w:shd w:val="clear" w:color="auto" w:fill="FFFFFF"/>
        </w:rPr>
        <w:t xml:space="preserve"> Cuna Mutual Group, San Diego, CA</w:t>
      </w:r>
      <w:r w:rsidRPr="00B70FA0">
        <w:rPr>
          <w:rFonts w:cstheme="minorHAnsi"/>
          <w:b/>
          <w:shd w:val="clear" w:color="auto" w:fill="FFFFFF"/>
        </w:rPr>
        <w:t xml:space="preserve"> |</w:t>
      </w:r>
      <w:r w:rsidR="00183C79">
        <w:rPr>
          <w:rFonts w:cstheme="minorHAnsi"/>
          <w:b/>
          <w:shd w:val="clear" w:color="auto" w:fill="FFFFFF"/>
        </w:rPr>
        <w:t xml:space="preserve"> Ja</w:t>
      </w:r>
      <w:r w:rsidRPr="00B70FA0">
        <w:rPr>
          <w:rFonts w:cstheme="minorHAnsi"/>
          <w:b/>
          <w:shd w:val="clear" w:color="auto" w:fill="FFFFFF"/>
        </w:rPr>
        <w:t>n</w:t>
      </w:r>
      <w:r w:rsidR="00183C79">
        <w:rPr>
          <w:rFonts w:cstheme="minorHAnsi"/>
          <w:b/>
          <w:shd w:val="clear" w:color="auto" w:fill="FFFFFF"/>
        </w:rPr>
        <w:t xml:space="preserve"> 2022</w:t>
      </w:r>
      <w:r w:rsidR="00360099">
        <w:rPr>
          <w:rFonts w:cstheme="minorHAnsi"/>
          <w:b/>
          <w:shd w:val="clear" w:color="auto" w:fill="FFFFFF"/>
        </w:rPr>
        <w:t xml:space="preserve"> to till now</w:t>
      </w:r>
    </w:p>
    <w:p w14:paraId="492B4CBB"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Role: Azure/DevOps Engineer</w:t>
      </w:r>
    </w:p>
    <w:p w14:paraId="1D2B8777"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Responsibilities:</w:t>
      </w:r>
    </w:p>
    <w:p w14:paraId="29F8986E"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Creating and maintaining containerized micro services and configuring/maintaining private container registry on Microsoft Azure for Hosting Images and using Windows Active Directory.</w:t>
      </w:r>
    </w:p>
    <w:p w14:paraId="40FC7047"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Deployed and Maintained windows phone applications on Azure cloud technologies. Converted .Net application to Microsoft Azure Cloud Service Project as part of cloud deployment.</w:t>
      </w:r>
    </w:p>
    <w:p w14:paraId="2F6C361A"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 xml:space="preserve">Managed servers on the Microsoft Azure Platform Azure Virtual Machines instances using Ansible Configuration Management and created Ansible Playbooks, </w:t>
      </w:r>
      <w:proofErr w:type="gramStart"/>
      <w:r w:rsidRPr="00511E5A">
        <w:rPr>
          <w:rFonts w:cstheme="minorHAnsi"/>
          <w:shd w:val="clear" w:color="auto" w:fill="FFFFFF"/>
        </w:rPr>
        <w:t>tasks</w:t>
      </w:r>
      <w:proofErr w:type="gramEnd"/>
      <w:r w:rsidRPr="00511E5A">
        <w:rPr>
          <w:rFonts w:cstheme="minorHAnsi"/>
          <w:shd w:val="clear" w:color="auto" w:fill="FFFFFF"/>
        </w:rPr>
        <w:t xml:space="preserve"> and roles to automate system operations.</w:t>
      </w:r>
    </w:p>
    <w:p w14:paraId="656442E8"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Worked on AZURE (IaaS) migrating like creating AZURE VMs, storage accounts, VHDs, storage pools, migrating on premise servers to AZURE and creating availability sets in AZURE and performed Hardening of the VM's and disk encryption using the KEK key in MS Azure.</w:t>
      </w:r>
    </w:p>
    <w:p w14:paraId="5267B8B7"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lastRenderedPageBreak/>
        <w:t>Hands on experience on using Terraform along with packer to create custom machine images and automation tools like Chef/Ansible to install software's after the infrastructure is provisioned.</w:t>
      </w:r>
    </w:p>
    <w:p w14:paraId="702616AD"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Worked with Terraform for automating VPCs, ELBs, security groups, SQS queues, S3 buckets, and continuing to replace the rest of our infrastructure.</w:t>
      </w:r>
    </w:p>
    <w:p w14:paraId="0040CEA8"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 xml:space="preserve">Created Ansible roles in YAML and defined tasks, variables, files, </w:t>
      </w:r>
      <w:proofErr w:type="gramStart"/>
      <w:r w:rsidRPr="00511E5A">
        <w:rPr>
          <w:rFonts w:cstheme="minorHAnsi"/>
          <w:shd w:val="clear" w:color="auto" w:fill="FFFFFF"/>
        </w:rPr>
        <w:t>handlers</w:t>
      </w:r>
      <w:proofErr w:type="gramEnd"/>
      <w:r w:rsidRPr="00511E5A">
        <w:rPr>
          <w:rFonts w:cstheme="minorHAnsi"/>
          <w:shd w:val="clear" w:color="auto" w:fill="FFFFFF"/>
        </w:rPr>
        <w:t xml:space="preserve"> and templates. configured the Ansible files for parallel deployment in Ansible for automating the Continuous delivery process and used Ansible for configuring and managing multi-node configuration management over SSH and PowerShell.</w:t>
      </w:r>
    </w:p>
    <w:p w14:paraId="5144B469"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Worked with Docker and Kubernetes on multiple cloud providers, from helping developers build and containerize their application (CI/CD) to deploying either on public or private cloud.</w:t>
      </w:r>
    </w:p>
    <w:p w14:paraId="53C9EE85"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 xml:space="preserve">Created, </w:t>
      </w:r>
      <w:proofErr w:type="gramStart"/>
      <w:r w:rsidRPr="00511E5A">
        <w:rPr>
          <w:rFonts w:cstheme="minorHAnsi"/>
          <w:shd w:val="clear" w:color="auto" w:fill="FFFFFF"/>
        </w:rPr>
        <w:t>managed</w:t>
      </w:r>
      <w:proofErr w:type="gramEnd"/>
      <w:r w:rsidRPr="00511E5A">
        <w:rPr>
          <w:rFonts w:cstheme="minorHAnsi"/>
          <w:shd w:val="clear" w:color="auto" w:fill="FFFFFF"/>
        </w:rPr>
        <w:t xml:space="preserve"> and performed container-based deployments using Docker images containing Middleware and Applications together and Evaluated Kubernetes for Docker container orchestration.</w:t>
      </w:r>
    </w:p>
    <w:p w14:paraId="04D04C65"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Utilized Kubernetes and Docker for the runtime environment for the Continuous Integration/Continuous Deployment system to build, test, and deploy. Created Jenkins jobs to deploy applications to Kubernetes Cluster.</w:t>
      </w:r>
    </w:p>
    <w:p w14:paraId="460F7DA2"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Worked on creating the Docker containers, Docker images, tagging and pushing the images and Docker consoles for managing the application life cycle and Deployed Docker Engines in Virtualized Platforms for containerization of multiple applications.</w:t>
      </w:r>
    </w:p>
    <w:p w14:paraId="5B537981"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Used Jenkins and pipelines to drive all microservices builds out to the Docker registry and then deployed to Kubernetes.</w:t>
      </w:r>
    </w:p>
    <w:p w14:paraId="2C6938E9"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 xml:space="preserve">Integrated GIT into Jenkins to automate the code check-out process used Jenkins for automating Builds and Automating Deployments. </w:t>
      </w:r>
    </w:p>
    <w:p w14:paraId="5BB8FD76"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 xml:space="preserve">Excellent hands-on experience working with monitoring tools such as Nagios, Splunk, ELK and working with load balancing, </w:t>
      </w:r>
      <w:proofErr w:type="gramStart"/>
      <w:r w:rsidRPr="00511E5A">
        <w:rPr>
          <w:rFonts w:cstheme="minorHAnsi"/>
          <w:shd w:val="clear" w:color="auto" w:fill="FFFFFF"/>
        </w:rPr>
        <w:t>Integrating</w:t>
      </w:r>
      <w:proofErr w:type="gramEnd"/>
      <w:r w:rsidRPr="00511E5A">
        <w:rPr>
          <w:rFonts w:cstheme="minorHAnsi"/>
          <w:shd w:val="clear" w:color="auto" w:fill="FFFFFF"/>
        </w:rPr>
        <w:t xml:space="preserve"> and monitoring with Nagios and Splunk also checking the health of applications.</w:t>
      </w:r>
    </w:p>
    <w:p w14:paraId="62E08842" w14:textId="77777777" w:rsidR="00511E5A" w:rsidRPr="00511E5A" w:rsidRDefault="00511E5A" w:rsidP="00511E5A">
      <w:pPr>
        <w:pStyle w:val="ListParagraph"/>
        <w:numPr>
          <w:ilvl w:val="0"/>
          <w:numId w:val="5"/>
        </w:numPr>
        <w:suppressAutoHyphens w:val="0"/>
        <w:spacing w:after="160"/>
        <w:contextualSpacing/>
        <w:jc w:val="both"/>
        <w:rPr>
          <w:rFonts w:cstheme="minorHAnsi"/>
          <w:shd w:val="clear" w:color="auto" w:fill="FFFFFF"/>
        </w:rPr>
      </w:pPr>
      <w:r w:rsidRPr="00511E5A">
        <w:rPr>
          <w:rFonts w:cstheme="minorHAnsi"/>
          <w:shd w:val="clear" w:color="auto" w:fill="FFFFFF"/>
        </w:rPr>
        <w:t>Developed PowerShell script to fetch necessary information from webpages according to the requirement and to automate routine tasks when applicable.</w:t>
      </w:r>
    </w:p>
    <w:p w14:paraId="5AD8377F" w14:textId="77777777" w:rsidR="00511E5A" w:rsidRDefault="00511E5A" w:rsidP="00511E5A">
      <w:pPr>
        <w:suppressAutoHyphens w:val="0"/>
        <w:spacing w:after="160"/>
        <w:contextualSpacing/>
        <w:jc w:val="both"/>
        <w:rPr>
          <w:rFonts w:cstheme="minorHAnsi"/>
          <w:shd w:val="clear" w:color="auto" w:fill="FFFFFF"/>
        </w:rPr>
      </w:pPr>
      <w:r w:rsidRPr="00511E5A">
        <w:rPr>
          <w:rFonts w:cstheme="minorHAnsi"/>
          <w:b/>
          <w:shd w:val="clear" w:color="auto" w:fill="FFFFFF"/>
        </w:rPr>
        <w:t>Environment</w:t>
      </w:r>
      <w:r w:rsidRPr="00511E5A">
        <w:rPr>
          <w:rFonts w:cstheme="minorHAnsi"/>
          <w:shd w:val="clear" w:color="auto" w:fill="FFFFFF"/>
        </w:rPr>
        <w:t>: Azure, Terraform, Chef, Ansible, Docker, Kubernetes, Jenkins, Git, Maven, Splunk, Nagios, Python Scripts, Kickstart, Java/J2EE, Linux.</w:t>
      </w:r>
    </w:p>
    <w:p w14:paraId="33D5F614" w14:textId="77777777" w:rsidR="00511E5A" w:rsidRPr="00511E5A" w:rsidRDefault="00511E5A" w:rsidP="00511E5A">
      <w:pPr>
        <w:suppressAutoHyphens w:val="0"/>
        <w:spacing w:after="160"/>
        <w:contextualSpacing/>
        <w:jc w:val="both"/>
        <w:rPr>
          <w:rFonts w:cstheme="minorHAnsi"/>
          <w:shd w:val="clear" w:color="auto" w:fill="FFFFFF"/>
        </w:rPr>
      </w:pPr>
    </w:p>
    <w:p w14:paraId="324E292B" w14:textId="0AA96D91"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 xml:space="preserve">Client: </w:t>
      </w:r>
      <w:proofErr w:type="spellStart"/>
      <w:r w:rsidR="000058C2">
        <w:rPr>
          <w:rFonts w:cstheme="minorHAnsi"/>
          <w:b/>
          <w:shd w:val="clear" w:color="auto" w:fill="FFFFFF"/>
        </w:rPr>
        <w:t>Mobilemini</w:t>
      </w:r>
      <w:proofErr w:type="spellEnd"/>
      <w:r w:rsidR="000058C2">
        <w:rPr>
          <w:rFonts w:cstheme="minorHAnsi"/>
          <w:b/>
          <w:shd w:val="clear" w:color="auto" w:fill="FFFFFF"/>
        </w:rPr>
        <w:t>, Dallas, Texas, USA</w:t>
      </w:r>
      <w:r w:rsidRPr="00B70FA0">
        <w:rPr>
          <w:rFonts w:cstheme="minorHAnsi"/>
          <w:b/>
          <w:shd w:val="clear" w:color="auto" w:fill="FFFFFF"/>
        </w:rPr>
        <w:t xml:space="preserve"> | </w:t>
      </w:r>
      <w:r w:rsidR="00E50D31">
        <w:rPr>
          <w:rFonts w:cstheme="minorHAnsi"/>
          <w:b/>
          <w:shd w:val="clear" w:color="auto" w:fill="FFFFFF"/>
        </w:rPr>
        <w:t>Aug 2020 to Dec 2021</w:t>
      </w:r>
    </w:p>
    <w:p w14:paraId="7B8E3088"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Role: AWS/DevOps Engineer</w:t>
      </w:r>
    </w:p>
    <w:p w14:paraId="18E8D06A"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Responsibilities:</w:t>
      </w:r>
    </w:p>
    <w:p w14:paraId="3690217D"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Used agile methodology throughout the project. Involved in weekly and daily bases release management.</w:t>
      </w:r>
    </w:p>
    <w:p w14:paraId="52618DFA"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Managed multiple AWS accounts with multiple VPC’s for both production and non-prod where primary objectives include automation, build out, integration and cost control.</w:t>
      </w:r>
    </w:p>
    <w:p w14:paraId="03909A4C"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Design EC2 instance architecture to meet high availability application and security parameters.</w:t>
      </w:r>
    </w:p>
    <w:p w14:paraId="5D7C0D5B"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Creating S3 buckets and managing policies for S3 buckets, life cycle policy to store in Standard and Glacier. </w:t>
      </w:r>
    </w:p>
    <w:p w14:paraId="7B193B4A"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Daily monitoring of 35+ application thru E2E metric tool. Created to check the difference between the raw data and data loaded in Snowflake.</w:t>
      </w:r>
    </w:p>
    <w:p w14:paraId="120480EB"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Working on Red Hat Open Shift platform and AWS for managing Docker containers and Kubernetes Clusters using Linux, Bash/Shell Scripting.</w:t>
      </w:r>
    </w:p>
    <w:p w14:paraId="51D274BD"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Involved in source control management with GitHub and GitLab Enterprise level repositories. Regular activities include configure user’s access levels, monitor logs, identifying merge conflicts and managing master repository.</w:t>
      </w:r>
    </w:p>
    <w:p w14:paraId="11D54770"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Deploy and monitor scalable infrastructure on Amazon web services (AWS) &amp; configuration management.</w:t>
      </w:r>
    </w:p>
    <w:p w14:paraId="3E223FD2"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Configured &amp; deployed applications on Amazon Web Services (AWS) for a multitude of applications utilizing the AWS stack, cloud formation.</w:t>
      </w:r>
    </w:p>
    <w:p w14:paraId="42F7349B"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Created environment on AWS platform, AWS Hadoop EMR cluster and implemented system alerts.</w:t>
      </w:r>
    </w:p>
    <w:p w14:paraId="20A9E591"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Installed and configured Monitoring and alerting systems for all CI/CD components.</w:t>
      </w:r>
    </w:p>
    <w:p w14:paraId="30D8BB8D"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lastRenderedPageBreak/>
        <w:t>Involved in phases of testing for example Integration testing, Smoke testing, Performance testing and Load testing. We are also using inbuilt test cases in Jenkins and running those tests on master branch.</w:t>
      </w:r>
    </w:p>
    <w:p w14:paraId="059FDBD4"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Developed build &amp; deployment scripts using MAVEN. Automated the process using plugins available Jenkins and move from one environment to other throughout the build pipeline.</w:t>
      </w:r>
    </w:p>
    <w:p w14:paraId="60C1120E"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Experience in using SQL, PL/SQL stored procedures, indexes, materialized views, shell scripting, partitioned and non-portioned tables, packages and triggers for improved performance of the database.  </w:t>
      </w:r>
    </w:p>
    <w:p w14:paraId="69DE8C35"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Create, manage, and delete users and groups as per the request using Amazon Identity and Access Management.</w:t>
      </w:r>
    </w:p>
    <w:p w14:paraId="19B5C764" w14:textId="77777777" w:rsidR="001D39B6"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Worked on rehydration of EC2 and EMR servers thru CFT, Terraform in Jenkins for every 45 days with the latest AMI. </w:t>
      </w:r>
    </w:p>
    <w:p w14:paraId="6DAEFDA6"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Bringing up the new serves, updating the Crontab jobs, gracefully resting the old spark streaming and bringing up in new server.</w:t>
      </w:r>
    </w:p>
    <w:p w14:paraId="6D45BD97"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Monitoring each service </w:t>
      </w:r>
      <w:proofErr w:type="gramStart"/>
      <w:r w:rsidRPr="00CA7D4D">
        <w:rPr>
          <w:rFonts w:cstheme="minorHAnsi"/>
          <w:shd w:val="clear" w:color="auto" w:fill="FFFFFF"/>
        </w:rPr>
        <w:t>deployment, and</w:t>
      </w:r>
      <w:proofErr w:type="gramEnd"/>
      <w:r w:rsidRPr="00CA7D4D">
        <w:rPr>
          <w:rFonts w:cstheme="minorHAnsi"/>
          <w:shd w:val="clear" w:color="auto" w:fill="FFFFFF"/>
        </w:rPr>
        <w:t xml:space="preserve"> validating the services across all environments.</w:t>
      </w:r>
    </w:p>
    <w:p w14:paraId="27874677"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Active participant in scrum meetings, reporting the progress and maintain effective communication with each team member and manager.</w:t>
      </w:r>
    </w:p>
    <w:p w14:paraId="0BA6F968"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Creating new security group thru Nimbus, IAM role thru Avenue to eliminate enterprise version and change to Application level. Provide access to S3 buckets for new application and creating new S3 buckets.</w:t>
      </w:r>
    </w:p>
    <w:p w14:paraId="1FBACAC6"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Fixing connectivity issue for </w:t>
      </w:r>
      <w:proofErr w:type="gramStart"/>
      <w:r w:rsidRPr="00CA7D4D">
        <w:rPr>
          <w:rFonts w:cstheme="minorHAnsi"/>
          <w:shd w:val="clear" w:color="auto" w:fill="FFFFFF"/>
        </w:rPr>
        <w:t>snow flake</w:t>
      </w:r>
      <w:proofErr w:type="gramEnd"/>
      <w:r w:rsidRPr="00CA7D4D">
        <w:rPr>
          <w:rFonts w:cstheme="minorHAnsi"/>
          <w:shd w:val="clear" w:color="auto" w:fill="FFFFFF"/>
        </w:rPr>
        <w:t xml:space="preserve"> database on peak load. Monitoring the Arrow Jobs and generate Pager duty alert and raise an incident for failure.</w:t>
      </w:r>
    </w:p>
    <w:p w14:paraId="5C01C60D"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Setup and build AWS infrastructure using various resources, EC2, S3, IAM, Security Group in Cloud formation </w:t>
      </w:r>
      <w:proofErr w:type="spellStart"/>
      <w:r w:rsidRPr="00CA7D4D">
        <w:rPr>
          <w:rFonts w:cstheme="minorHAnsi"/>
          <w:shd w:val="clear" w:color="auto" w:fill="FFFFFF"/>
        </w:rPr>
        <w:t>Json</w:t>
      </w:r>
      <w:proofErr w:type="spellEnd"/>
      <w:r w:rsidRPr="00CA7D4D">
        <w:rPr>
          <w:rFonts w:cstheme="minorHAnsi"/>
          <w:shd w:val="clear" w:color="auto" w:fill="FFFFFF"/>
        </w:rPr>
        <w:t xml:space="preserve"> Templates.</w:t>
      </w:r>
    </w:p>
    <w:p w14:paraId="4B17BC6F" w14:textId="77777777" w:rsidR="00547A03" w:rsidRDefault="00CA7D4D" w:rsidP="00746137">
      <w:pPr>
        <w:suppressAutoHyphens w:val="0"/>
        <w:spacing w:after="160"/>
        <w:contextualSpacing/>
        <w:jc w:val="both"/>
        <w:rPr>
          <w:rFonts w:cstheme="minorHAnsi"/>
          <w:shd w:val="clear" w:color="auto" w:fill="FFFFFF"/>
        </w:rPr>
      </w:pPr>
      <w:r w:rsidRPr="00547A03">
        <w:rPr>
          <w:rFonts w:cstheme="minorHAnsi"/>
          <w:b/>
          <w:shd w:val="clear" w:color="auto" w:fill="FFFFFF"/>
        </w:rPr>
        <w:t>Environment:</w:t>
      </w:r>
      <w:r w:rsidRPr="00547A03">
        <w:rPr>
          <w:rFonts w:cstheme="minorHAnsi"/>
          <w:shd w:val="clear" w:color="auto" w:fill="FFFFFF"/>
        </w:rPr>
        <w:t xml:space="preserve"> AWS Cloud (EC2/EMR), Splunk, Spark, Control plane, Opsin sight, Kibana, PostgreSQL, Optic cloud, Exchange, Nebula, Nimbus, Avenue, Postman, Docker, Kubernetes, Jenkins CICD Pipelines, Terraform, Snowflake, Python, GIT, Bash, Linux.</w:t>
      </w:r>
    </w:p>
    <w:p w14:paraId="68A4D4C0" w14:textId="77777777" w:rsidR="00746137" w:rsidRPr="00746137" w:rsidRDefault="00746137" w:rsidP="00746137">
      <w:pPr>
        <w:suppressAutoHyphens w:val="0"/>
        <w:spacing w:after="160"/>
        <w:contextualSpacing/>
        <w:jc w:val="both"/>
        <w:rPr>
          <w:rFonts w:cstheme="minorHAnsi"/>
          <w:shd w:val="clear" w:color="auto" w:fill="FFFFFF"/>
        </w:rPr>
      </w:pPr>
    </w:p>
    <w:p w14:paraId="1682AF35"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 xml:space="preserve">Client: University of Louisiana, Lafayette, LA </w:t>
      </w:r>
      <w:r w:rsidR="00E50D31">
        <w:rPr>
          <w:rFonts w:cstheme="minorHAnsi"/>
          <w:b/>
          <w:shd w:val="clear" w:color="auto" w:fill="FFFFFF"/>
        </w:rPr>
        <w:t>|</w:t>
      </w:r>
      <w:r w:rsidR="00D257B2">
        <w:rPr>
          <w:rFonts w:cstheme="minorHAnsi"/>
          <w:b/>
          <w:shd w:val="clear" w:color="auto" w:fill="FFFFFF"/>
        </w:rPr>
        <w:t xml:space="preserve"> Apr 2019 to Jul 2020</w:t>
      </w:r>
    </w:p>
    <w:p w14:paraId="2E88357C"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Role: DevOps Engineer</w:t>
      </w:r>
    </w:p>
    <w:p w14:paraId="3A78967C"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Responsibilities: </w:t>
      </w:r>
    </w:p>
    <w:p w14:paraId="3F31F4FB" w14:textId="77777777" w:rsidR="001D39B6"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Worked on many different concepts of Chef like Roles, Environments, Data Bags, Knife, and Chef Server Admin/Organizations. </w:t>
      </w:r>
    </w:p>
    <w:p w14:paraId="7A90042B"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Written Chef Recipes to automate build/deployment process and data bags in Chef for better environment management.</w:t>
      </w:r>
    </w:p>
    <w:p w14:paraId="01FCCE4D"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Tested Chef Cookbook modifications on cloud instances in AWS and using Test Kitchen and Chef Spec </w:t>
      </w:r>
    </w:p>
    <w:p w14:paraId="5A830A02"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Written Chef Cookbooks for various DB configurations to modularize and optimize product configuration, converting production support scripts to Chef Recipes and AWS server provisioning using Chef Recipes.</w:t>
      </w:r>
    </w:p>
    <w:p w14:paraId="7023C4BE" w14:textId="77777777" w:rsidR="001D39B6"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Used SonarQube for continuous inspection of code quality and to perform automatic reviews of code to detect bugs. </w:t>
      </w:r>
    </w:p>
    <w:p w14:paraId="273FB1F3"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Automated Nagios alerts and email notifications using Python script and executed them through Chef.</w:t>
      </w:r>
    </w:p>
    <w:p w14:paraId="519A73BE"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Installed, </w:t>
      </w:r>
      <w:proofErr w:type="gramStart"/>
      <w:r w:rsidRPr="00CA7D4D">
        <w:rPr>
          <w:rFonts w:cstheme="minorHAnsi"/>
          <w:shd w:val="clear" w:color="auto" w:fill="FFFFFF"/>
        </w:rPr>
        <w:t>configured</w:t>
      </w:r>
      <w:proofErr w:type="gramEnd"/>
      <w:r w:rsidRPr="00CA7D4D">
        <w:rPr>
          <w:rFonts w:cstheme="minorHAnsi"/>
          <w:shd w:val="clear" w:color="auto" w:fill="FFFFFF"/>
        </w:rPr>
        <w:t xml:space="preserve"> and maintained web servers like Apache Web Server and WebSphere Application Server on Red Hat Linux.</w:t>
      </w:r>
    </w:p>
    <w:p w14:paraId="2D573044" w14:textId="77777777" w:rsidR="003C0FA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Experience with Red Hat Linux kernel, memory upgrades and swaps area. </w:t>
      </w:r>
    </w:p>
    <w:p w14:paraId="04E37E4B"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Red Hat Linux Kickstart. Installation Sun Solaris Jumpstart Installation. Configuring DNS, DHCP, NIS, NFS in Sun Solaris 8/9 &amp; other Network Services.</w:t>
      </w:r>
    </w:p>
    <w:p w14:paraId="2670B1B4"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Used multiple EC2 instances at the same time and provided highly durable and available data by using S3 data store, versioning, lifecycle policies, &amp; create AMIs for mission-critical production server’s backup. </w:t>
      </w:r>
    </w:p>
    <w:p w14:paraId="4C5E118B"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Provided highly durable and available data by using S3 data store, versioning, lifecycle policies.</w:t>
      </w:r>
    </w:p>
    <w:p w14:paraId="4FD3E274"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Performed the automation deployments using AWS by creating the IAMs and used the code pipeline plugin to integrate Jenkins with AWS and created the EC2 instances to provide the virtual servers.</w:t>
      </w:r>
    </w:p>
    <w:p w14:paraId="0EA357A2"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lastRenderedPageBreak/>
        <w:t>Worked with Knife command line tool for creating Recipes, Cookbooks and worked with chef supermarket.</w:t>
      </w:r>
    </w:p>
    <w:p w14:paraId="2B658D03"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Implemented Docker-Maven plugin and Maven POM to build Docker Images for all microservices and later used Docker file to build the Docker Images from the java jar files. </w:t>
      </w:r>
    </w:p>
    <w:p w14:paraId="71DF778A"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Used Git for source code version control and integrated with Jenkins for CI/CD pipeline, code quality tracking and user management with build tools Maven and Ant and written Maven pom.xml build script.</w:t>
      </w:r>
    </w:p>
    <w:p w14:paraId="24F9E5F7" w14:textId="77777777" w:rsidR="00B85D33"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Worked on NoSQL database MongoDB to replica setup and sharing. </w:t>
      </w:r>
    </w:p>
    <w:p w14:paraId="21F7FFE3"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Also experienced in managing replica set.</w:t>
      </w:r>
    </w:p>
    <w:p w14:paraId="4220620F"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Installed, Configured, and Managed Monitoring Tools such as Nagios for Resource Monitoring/ Network Monitoring.</w:t>
      </w:r>
    </w:p>
    <w:p w14:paraId="6F5EB4EF" w14:textId="77777777" w:rsidR="00CA7D4D" w:rsidRPr="00547A03" w:rsidRDefault="00CA7D4D" w:rsidP="00547A03">
      <w:pPr>
        <w:suppressAutoHyphens w:val="0"/>
        <w:spacing w:after="160"/>
        <w:contextualSpacing/>
        <w:jc w:val="both"/>
        <w:rPr>
          <w:rFonts w:cstheme="minorHAnsi"/>
          <w:shd w:val="clear" w:color="auto" w:fill="FFFFFF"/>
        </w:rPr>
      </w:pPr>
      <w:r w:rsidRPr="00547A03">
        <w:rPr>
          <w:rFonts w:cstheme="minorHAnsi"/>
          <w:b/>
          <w:shd w:val="clear" w:color="auto" w:fill="FFFFFF"/>
        </w:rPr>
        <w:t xml:space="preserve">Environment: </w:t>
      </w:r>
      <w:r w:rsidR="003C1857">
        <w:rPr>
          <w:rFonts w:cstheme="minorHAnsi"/>
          <w:shd w:val="clear" w:color="auto" w:fill="FFFFFF"/>
        </w:rPr>
        <w:t>AWS (EC Route</w:t>
      </w:r>
      <w:r w:rsidRPr="00547A03">
        <w:rPr>
          <w:rFonts w:cstheme="minorHAnsi"/>
          <w:shd w:val="clear" w:color="auto" w:fill="FFFFFF"/>
        </w:rPr>
        <w:t>, EBS, Security Group, Auto Scaling, an</w:t>
      </w:r>
      <w:r w:rsidR="003C1857">
        <w:rPr>
          <w:rFonts w:cstheme="minorHAnsi"/>
          <w:shd w:val="clear" w:color="auto" w:fill="FFFFFF"/>
        </w:rPr>
        <w:t>d RDS), GIT, Chef</w:t>
      </w:r>
      <w:r w:rsidRPr="00547A03">
        <w:rPr>
          <w:rFonts w:cstheme="minorHAnsi"/>
          <w:shd w:val="clear" w:color="auto" w:fill="FFFFFF"/>
        </w:rPr>
        <w:t>,</w:t>
      </w:r>
      <w:r w:rsidR="003C1857">
        <w:rPr>
          <w:rFonts w:cstheme="minorHAnsi"/>
          <w:shd w:val="clear" w:color="auto" w:fill="FFFFFF"/>
        </w:rPr>
        <w:t xml:space="preserve"> Docker, SonarQube, Maven, Jenkins, ANT, Python, Nagios</w:t>
      </w:r>
      <w:r w:rsidRPr="00547A03">
        <w:rPr>
          <w:rFonts w:cstheme="minorHAnsi"/>
          <w:shd w:val="clear" w:color="auto" w:fill="FFFFFF"/>
        </w:rPr>
        <w:t xml:space="preserve">. </w:t>
      </w:r>
    </w:p>
    <w:p w14:paraId="1F502CB6" w14:textId="77777777" w:rsidR="00547A03" w:rsidRPr="00633FDF" w:rsidRDefault="00547A03" w:rsidP="00633FDF">
      <w:pPr>
        <w:suppressAutoHyphens w:val="0"/>
        <w:spacing w:after="160"/>
        <w:contextualSpacing/>
        <w:jc w:val="both"/>
        <w:rPr>
          <w:rFonts w:cstheme="minorHAnsi"/>
          <w:shd w:val="clear" w:color="auto" w:fill="FFFFFF"/>
        </w:rPr>
      </w:pPr>
    </w:p>
    <w:p w14:paraId="61D00D91" w14:textId="77777777" w:rsidR="00CA7D4D" w:rsidRPr="00B70FA0" w:rsidRDefault="00CA7D4D" w:rsidP="00B70FA0">
      <w:pPr>
        <w:suppressAutoHyphens w:val="0"/>
        <w:spacing w:after="160"/>
        <w:contextualSpacing/>
        <w:jc w:val="both"/>
        <w:rPr>
          <w:rFonts w:cstheme="minorHAnsi"/>
          <w:b/>
          <w:shd w:val="clear" w:color="auto" w:fill="FFFFFF"/>
        </w:rPr>
      </w:pPr>
      <w:bookmarkStart w:id="0" w:name="_Hlk44245343"/>
      <w:r w:rsidRPr="00B70FA0">
        <w:rPr>
          <w:rFonts w:cstheme="minorHAnsi"/>
          <w:b/>
          <w:shd w:val="clear" w:color="auto" w:fill="FFFFFF"/>
        </w:rPr>
        <w:t xml:space="preserve">Client: Citi Bank, Irving, Texas | </w:t>
      </w:r>
      <w:r w:rsidR="006859A5">
        <w:rPr>
          <w:rFonts w:cstheme="minorHAnsi"/>
          <w:b/>
          <w:shd w:val="clear" w:color="auto" w:fill="FFFFFF"/>
        </w:rPr>
        <w:t>Dec 2017 to Mar 2019</w:t>
      </w:r>
    </w:p>
    <w:p w14:paraId="05A57083"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Role: Build &amp; Release Engineer</w:t>
      </w:r>
      <w:bookmarkEnd w:id="0"/>
    </w:p>
    <w:p w14:paraId="36D9F63B"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Responsibilities:</w:t>
      </w:r>
    </w:p>
    <w:p w14:paraId="62C80874"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Defined and Implemented CI and Release Management Processes, Policies, and Procedure. </w:t>
      </w:r>
    </w:p>
    <w:p w14:paraId="2EF92DDF"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Automated the release pipeline to achieve zero touch deployments using Jenkins, SVN, Nexus, and </w:t>
      </w:r>
      <w:proofErr w:type="spellStart"/>
      <w:r w:rsidRPr="00F42880">
        <w:rPr>
          <w:rFonts w:cstheme="minorHAnsi"/>
          <w:shd w:val="clear" w:color="auto" w:fill="FFFFFF"/>
        </w:rPr>
        <w:t>Nolio</w:t>
      </w:r>
      <w:proofErr w:type="spellEnd"/>
      <w:r w:rsidRPr="00F42880">
        <w:rPr>
          <w:rFonts w:cstheme="minorHAnsi"/>
          <w:shd w:val="clear" w:color="auto" w:fill="FFFFFF"/>
        </w:rPr>
        <w:t>.</w:t>
      </w:r>
    </w:p>
    <w:p w14:paraId="286194C9"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Worked with SVN and GIT version controlling </w:t>
      </w:r>
    </w:p>
    <w:p w14:paraId="4295B584"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Creation and management of branches, merging branches, deletion of obsolete branches after every release.</w:t>
      </w:r>
    </w:p>
    <w:p w14:paraId="04616246"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Writing the post-commit and pre-push hooks in Python for code checks.</w:t>
      </w:r>
    </w:p>
    <w:p w14:paraId="2703B853"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Coordinate/assist developers with establishing and applying appropriate branching, labelling/naming conventions using Subversion (SVN) source control.  </w:t>
      </w:r>
    </w:p>
    <w:p w14:paraId="54C31806"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Analyze and resolve conflicts related to merging of source code for SVN.</w:t>
      </w:r>
    </w:p>
    <w:p w14:paraId="5B7D9025"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Developed Scripts for AWS Orchestration using EC2, EBS, S3, Cloud Formation and IAM.</w:t>
      </w:r>
    </w:p>
    <w:p w14:paraId="7B0FBFD8"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Develop/capture/document architectural best practices for building systems on AWS.</w:t>
      </w:r>
    </w:p>
    <w:p w14:paraId="263FAA98"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Goal is to build a HA proxy Infrastructure so that two docker containers are running behind Application load balancer.  </w:t>
      </w:r>
    </w:p>
    <w:p w14:paraId="73805D10"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Installed Ansible Registry for local upload and download of Docker images and even from Docker hub.</w:t>
      </w:r>
    </w:p>
    <w:p w14:paraId="1E7F1278"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Implement, maintain, and support reliable, timely and reproducible builds for project teams.</w:t>
      </w:r>
    </w:p>
    <w:p w14:paraId="0BF44F8D"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Maintained build related scripts developed in shell for Maven builds. </w:t>
      </w:r>
    </w:p>
    <w:p w14:paraId="369C926A"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Created and modified build configuration files including POM.xml.</w:t>
      </w:r>
    </w:p>
    <w:p w14:paraId="2FA9BD35"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Experienced in authoring pom.xml files, performing releases with the Maven release plugin, and managing artefacts in </w:t>
      </w:r>
      <w:r w:rsidR="00547A03" w:rsidRPr="00F42880">
        <w:rPr>
          <w:rFonts w:cstheme="minorHAnsi"/>
          <w:shd w:val="clear" w:color="auto" w:fill="FFFFFF"/>
        </w:rPr>
        <w:t>Son type</w:t>
      </w:r>
      <w:r w:rsidRPr="00F42880">
        <w:rPr>
          <w:rFonts w:cstheme="minorHAnsi"/>
          <w:shd w:val="clear" w:color="auto" w:fill="FFFFFF"/>
        </w:rPr>
        <w:t xml:space="preserve"> NEXUS repository. </w:t>
      </w:r>
    </w:p>
    <w:p w14:paraId="1DCC65C9"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Utilized Perl and Python for GIT for creating repository hooks</w:t>
      </w:r>
    </w:p>
    <w:p w14:paraId="45698718" w14:textId="77777777" w:rsidR="00034DE0" w:rsidRPr="00F42880" w:rsidRDefault="00034DE0" w:rsidP="00034DE0">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Used Maven dependency management system to deploy snapshot and release artefacts to Nexus to share artefacts across projects and environments. </w:t>
      </w:r>
    </w:p>
    <w:p w14:paraId="7C706A99" w14:textId="77777777" w:rsidR="00CA7D4D" w:rsidRDefault="00034DE0" w:rsidP="00547A03">
      <w:pPr>
        <w:suppressAutoHyphens w:val="0"/>
        <w:spacing w:after="160"/>
        <w:contextualSpacing/>
        <w:jc w:val="both"/>
        <w:rPr>
          <w:rFonts w:cstheme="minorHAnsi"/>
          <w:shd w:val="clear" w:color="auto" w:fill="FFFFFF"/>
        </w:rPr>
      </w:pPr>
      <w:r w:rsidRPr="00547A03">
        <w:rPr>
          <w:rFonts w:cstheme="minorHAnsi"/>
          <w:b/>
          <w:shd w:val="clear" w:color="auto" w:fill="FFFFFF"/>
        </w:rPr>
        <w:t>Environment:</w:t>
      </w:r>
      <w:r w:rsidRPr="00547A03">
        <w:rPr>
          <w:rFonts w:cstheme="minorHAnsi"/>
          <w:shd w:val="clear" w:color="auto" w:fill="FFFFFF"/>
        </w:rPr>
        <w:t xml:space="preserve"> SVN, Jenkins, Nexus, GIT, ANT, MAVEN, Perl, Puppet, Ansible, Python Scripts, Shell Scripts, Sonar, Red Hat Kickstart server, Splunk.</w:t>
      </w:r>
    </w:p>
    <w:p w14:paraId="7FB66956" w14:textId="77777777" w:rsidR="00547A03" w:rsidRPr="00547A03" w:rsidRDefault="00547A03" w:rsidP="00547A03">
      <w:pPr>
        <w:suppressAutoHyphens w:val="0"/>
        <w:spacing w:after="160"/>
        <w:contextualSpacing/>
        <w:jc w:val="both"/>
        <w:rPr>
          <w:rFonts w:cstheme="minorHAnsi"/>
          <w:shd w:val="clear" w:color="auto" w:fill="FFFFFF"/>
        </w:rPr>
      </w:pPr>
    </w:p>
    <w:p w14:paraId="13F40EE4" w14:textId="77777777" w:rsidR="006859A5"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 xml:space="preserve">Client: </w:t>
      </w:r>
      <w:r w:rsidR="00D32523" w:rsidRPr="00D32523">
        <w:rPr>
          <w:rFonts w:cstheme="minorHAnsi"/>
          <w:b/>
          <w:shd w:val="clear" w:color="auto" w:fill="FFFFFF"/>
        </w:rPr>
        <w:t>ALLSTATE, Chicago</w:t>
      </w:r>
      <w:r w:rsidR="00D32523">
        <w:rPr>
          <w:rFonts w:cstheme="minorHAnsi"/>
          <w:b/>
          <w:shd w:val="clear" w:color="auto" w:fill="FFFFFF"/>
        </w:rPr>
        <w:t>.</w:t>
      </w:r>
      <w:r w:rsidRPr="00B70FA0">
        <w:rPr>
          <w:rFonts w:cstheme="minorHAnsi"/>
          <w:b/>
          <w:shd w:val="clear" w:color="auto" w:fill="FFFFFF"/>
        </w:rPr>
        <w:t xml:space="preserve"> | </w:t>
      </w:r>
      <w:r w:rsidR="006859A5" w:rsidRPr="006859A5">
        <w:rPr>
          <w:rFonts w:cstheme="minorHAnsi"/>
          <w:b/>
          <w:shd w:val="clear" w:color="auto" w:fill="FFFFFF"/>
        </w:rPr>
        <w:t xml:space="preserve">Oct 2016 to Nov 2017 </w:t>
      </w:r>
    </w:p>
    <w:p w14:paraId="14EC040B"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Role: Linux System Administrator</w:t>
      </w:r>
    </w:p>
    <w:p w14:paraId="3D63CADA"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Responsibilities:</w:t>
      </w:r>
    </w:p>
    <w:p w14:paraId="3869D128"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Installation, Configuration &amp; Upgrade of Linux, </w:t>
      </w:r>
      <w:proofErr w:type="gramStart"/>
      <w:r w:rsidRPr="00F42880">
        <w:rPr>
          <w:rFonts w:cstheme="minorHAnsi"/>
          <w:shd w:val="clear" w:color="auto" w:fill="FFFFFF"/>
        </w:rPr>
        <w:t>Solaris</w:t>
      </w:r>
      <w:proofErr w:type="gramEnd"/>
      <w:r w:rsidRPr="00F42880">
        <w:rPr>
          <w:rFonts w:cstheme="minorHAnsi"/>
          <w:shd w:val="clear" w:color="auto" w:fill="FFFFFF"/>
        </w:rPr>
        <w:t xml:space="preserve"> and HP-UX Operating System.</w:t>
      </w:r>
    </w:p>
    <w:p w14:paraId="4E89BBB4"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Expert in creating depot for patches and installing packages using depot in HP-UX and Build RPM using </w:t>
      </w:r>
      <w:proofErr w:type="spellStart"/>
      <w:r w:rsidRPr="00F42880">
        <w:rPr>
          <w:rFonts w:cstheme="minorHAnsi"/>
          <w:shd w:val="clear" w:color="auto" w:fill="FFFFFF"/>
        </w:rPr>
        <w:t>RPMBuild</w:t>
      </w:r>
      <w:proofErr w:type="spellEnd"/>
      <w:r w:rsidRPr="00F42880">
        <w:rPr>
          <w:rFonts w:cstheme="minorHAnsi"/>
          <w:shd w:val="clear" w:color="auto" w:fill="FFFFFF"/>
        </w:rPr>
        <w:t xml:space="preserve"> in Linux.</w:t>
      </w:r>
    </w:p>
    <w:p w14:paraId="14F2CFDF"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lastRenderedPageBreak/>
        <w:t>Excellent knowledge in Installation, Configuration and file system and RAID volume management through VXVM and Solaris Volume Manager (SVM) in Solaris and LVM in Linux and HP-UX.</w:t>
      </w:r>
    </w:p>
    <w:p w14:paraId="421D4B91"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Excellent knowledge of Linux/Unix kernel tuning, building customized kernels. </w:t>
      </w:r>
    </w:p>
    <w:p w14:paraId="78E8E44C"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Experience in installing, </w:t>
      </w:r>
      <w:proofErr w:type="gramStart"/>
      <w:r w:rsidRPr="00F42880">
        <w:rPr>
          <w:rFonts w:cstheme="minorHAnsi"/>
          <w:shd w:val="clear" w:color="auto" w:fill="FFFFFF"/>
        </w:rPr>
        <w:t>configuring</w:t>
      </w:r>
      <w:proofErr w:type="gramEnd"/>
      <w:r w:rsidRPr="00F42880">
        <w:rPr>
          <w:rFonts w:cstheme="minorHAnsi"/>
          <w:shd w:val="clear" w:color="auto" w:fill="FFFFFF"/>
        </w:rPr>
        <w:t xml:space="preserve"> and maintaining WebLogic Application Server and WebSphere Server with java Application tools on Linux and UNIX servers’ environment.</w:t>
      </w:r>
    </w:p>
    <w:p w14:paraId="198B23A9"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Created Zettabyte</w:t>
      </w:r>
      <w:r>
        <w:rPr>
          <w:rFonts w:cstheme="minorHAnsi"/>
          <w:shd w:val="clear" w:color="auto" w:fill="FFFFFF"/>
        </w:rPr>
        <w:t xml:space="preserve"> file system (ZFS) in Solaris</w:t>
      </w:r>
      <w:r w:rsidRPr="00F42880">
        <w:rPr>
          <w:rFonts w:cstheme="minorHAnsi"/>
          <w:shd w:val="clear" w:color="auto" w:fill="FFFFFF"/>
        </w:rPr>
        <w:t xml:space="preserve">. Created pools, </w:t>
      </w:r>
      <w:proofErr w:type="gramStart"/>
      <w:r w:rsidRPr="00F42880">
        <w:rPr>
          <w:rFonts w:cstheme="minorHAnsi"/>
          <w:shd w:val="clear" w:color="auto" w:fill="FFFFFF"/>
        </w:rPr>
        <w:t>snapshots</w:t>
      </w:r>
      <w:proofErr w:type="gramEnd"/>
      <w:r w:rsidRPr="00F42880">
        <w:rPr>
          <w:rFonts w:cstheme="minorHAnsi"/>
          <w:shd w:val="clear" w:color="auto" w:fill="FFFFFF"/>
        </w:rPr>
        <w:t xml:space="preserve"> and clones. </w:t>
      </w:r>
    </w:p>
    <w:p w14:paraId="09E3BB2D"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Exported ZFS from local zones to local zones.  </w:t>
      </w:r>
    </w:p>
    <w:p w14:paraId="00906A58"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Worked on maintaining DNS &amp; NTP, MySQL database servers</w:t>
      </w:r>
      <w:r w:rsidR="00E70014">
        <w:rPr>
          <w:rFonts w:cstheme="minorHAnsi"/>
          <w:shd w:val="clear" w:color="auto" w:fill="FFFFFF"/>
        </w:rPr>
        <w:t>.</w:t>
      </w:r>
    </w:p>
    <w:p w14:paraId="3F4C5FE6"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 xml:space="preserve">Installed and configured system network monitoring tool used Nagios and trouble </w:t>
      </w:r>
      <w:proofErr w:type="spellStart"/>
      <w:r w:rsidRPr="00F42880">
        <w:rPr>
          <w:rFonts w:cstheme="minorHAnsi"/>
          <w:shd w:val="clear" w:color="auto" w:fill="FFFFFF"/>
        </w:rPr>
        <w:t>shooted</w:t>
      </w:r>
      <w:proofErr w:type="spellEnd"/>
      <w:r w:rsidRPr="00F42880">
        <w:rPr>
          <w:rFonts w:cstheme="minorHAnsi"/>
          <w:shd w:val="clear" w:color="auto" w:fill="FFFFFF"/>
        </w:rPr>
        <w:t xml:space="preserve"> virtual machine issues.</w:t>
      </w:r>
    </w:p>
    <w:p w14:paraId="7007E1A8"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Compiled, Build &amp; Ins</w:t>
      </w:r>
      <w:r>
        <w:rPr>
          <w:rFonts w:cstheme="minorHAnsi"/>
          <w:shd w:val="clear" w:color="auto" w:fill="FFFFFF"/>
        </w:rPr>
        <w:t>talled PostgreSQL database</w:t>
      </w:r>
      <w:r w:rsidRPr="00F42880">
        <w:rPr>
          <w:rFonts w:cstheme="minorHAnsi"/>
          <w:shd w:val="clear" w:color="auto" w:fill="FFFFFF"/>
        </w:rPr>
        <w:t xml:space="preserve"> and written shell script for startup in </w:t>
      </w:r>
      <w:proofErr w:type="spellStart"/>
      <w:r w:rsidRPr="00F42880">
        <w:rPr>
          <w:rFonts w:cstheme="minorHAnsi"/>
          <w:shd w:val="clear" w:color="auto" w:fill="FFFFFF"/>
        </w:rPr>
        <w:t>SuSE</w:t>
      </w:r>
      <w:proofErr w:type="spellEnd"/>
      <w:r w:rsidRPr="00F42880">
        <w:rPr>
          <w:rFonts w:cstheme="minorHAnsi"/>
          <w:shd w:val="clear" w:color="auto" w:fill="FFFFFF"/>
        </w:rPr>
        <w:t xml:space="preserve"> Enterprise Linux 10sp1 super micro dedicated server 6015B-3R for Fortress platform development Lab, </w:t>
      </w:r>
      <w:proofErr w:type="gramStart"/>
      <w:r w:rsidRPr="00F42880">
        <w:rPr>
          <w:rFonts w:cstheme="minorHAnsi"/>
          <w:shd w:val="clear" w:color="auto" w:fill="FFFFFF"/>
        </w:rPr>
        <w:t>app</w:t>
      </w:r>
      <w:proofErr w:type="gramEnd"/>
      <w:r w:rsidRPr="00F42880">
        <w:rPr>
          <w:rFonts w:cstheme="minorHAnsi"/>
          <w:shd w:val="clear" w:color="auto" w:fill="FFFFFF"/>
        </w:rPr>
        <w:t xml:space="preserve"> and QA team.</w:t>
      </w:r>
    </w:p>
    <w:p w14:paraId="7968CCEF" w14:textId="77777777" w:rsidR="00CA7D4D" w:rsidRPr="00F42880" w:rsidRDefault="00CA7D4D" w:rsidP="00CA7D4D">
      <w:pPr>
        <w:pStyle w:val="ListParagraph"/>
        <w:numPr>
          <w:ilvl w:val="0"/>
          <w:numId w:val="5"/>
        </w:numPr>
        <w:suppressAutoHyphens w:val="0"/>
        <w:spacing w:after="160"/>
        <w:contextualSpacing/>
        <w:jc w:val="both"/>
        <w:rPr>
          <w:rFonts w:cstheme="minorHAnsi"/>
          <w:shd w:val="clear" w:color="auto" w:fill="FFFFFF"/>
        </w:rPr>
      </w:pPr>
      <w:r w:rsidRPr="00F42880">
        <w:rPr>
          <w:rFonts w:cstheme="minorHAnsi"/>
          <w:shd w:val="clear" w:color="auto" w:fill="FFFFFF"/>
        </w:rPr>
        <w:t>Expert in applying new patches and packages on Linux.</w:t>
      </w:r>
    </w:p>
    <w:p w14:paraId="448AE409" w14:textId="77777777" w:rsidR="00CA7D4D" w:rsidRDefault="00CA7D4D" w:rsidP="00B70FA0">
      <w:pPr>
        <w:suppressAutoHyphens w:val="0"/>
        <w:spacing w:after="160"/>
        <w:contextualSpacing/>
        <w:jc w:val="both"/>
        <w:rPr>
          <w:rFonts w:cstheme="minorHAnsi"/>
          <w:shd w:val="clear" w:color="auto" w:fill="FFFFFF"/>
        </w:rPr>
      </w:pPr>
      <w:r w:rsidRPr="00B70FA0">
        <w:rPr>
          <w:rFonts w:cstheme="minorHAnsi"/>
          <w:b/>
          <w:shd w:val="clear" w:color="auto" w:fill="FFFFFF"/>
        </w:rPr>
        <w:t>Environment:</w:t>
      </w:r>
      <w:r w:rsidRPr="00B70FA0">
        <w:rPr>
          <w:rFonts w:cstheme="minorHAnsi"/>
          <w:shd w:val="clear" w:color="auto" w:fill="FFFFFF"/>
        </w:rPr>
        <w:t xml:space="preserve">  Linux, Solaris and HP-UX, WebLogic, WebSphere, Solaris, DNS &amp; NTP, MySQL, Nagios, PostgreSQL database, IPMI, JBoss.</w:t>
      </w:r>
    </w:p>
    <w:p w14:paraId="1F5B06D0" w14:textId="77777777" w:rsidR="00B70FA0" w:rsidRPr="00B70FA0" w:rsidRDefault="00B70FA0" w:rsidP="00B70FA0">
      <w:pPr>
        <w:suppressAutoHyphens w:val="0"/>
        <w:spacing w:after="160"/>
        <w:contextualSpacing/>
        <w:jc w:val="both"/>
        <w:rPr>
          <w:rFonts w:cstheme="minorHAnsi"/>
          <w:shd w:val="clear" w:color="auto" w:fill="FFFFFF"/>
        </w:rPr>
      </w:pPr>
    </w:p>
    <w:p w14:paraId="02210F5D" w14:textId="77777777" w:rsidR="00CA7D4D" w:rsidRPr="00B70FA0" w:rsidRDefault="00547A03" w:rsidP="00B70FA0">
      <w:pPr>
        <w:suppressAutoHyphens w:val="0"/>
        <w:spacing w:after="160"/>
        <w:contextualSpacing/>
        <w:jc w:val="both"/>
        <w:rPr>
          <w:rFonts w:cstheme="minorHAnsi"/>
          <w:b/>
          <w:shd w:val="clear" w:color="auto" w:fill="FFFFFF"/>
        </w:rPr>
      </w:pPr>
      <w:r>
        <w:rPr>
          <w:rFonts w:cstheme="minorHAnsi"/>
          <w:b/>
          <w:shd w:val="clear" w:color="auto" w:fill="FFFFFF"/>
        </w:rPr>
        <w:t xml:space="preserve">Client: </w:t>
      </w:r>
      <w:proofErr w:type="spellStart"/>
      <w:r w:rsidR="00CA7D4D" w:rsidRPr="00B70FA0">
        <w:rPr>
          <w:rFonts w:cstheme="minorHAnsi"/>
          <w:b/>
          <w:shd w:val="clear" w:color="auto" w:fill="FFFFFF"/>
        </w:rPr>
        <w:t>KTree</w:t>
      </w:r>
      <w:proofErr w:type="spellEnd"/>
      <w:r w:rsidR="00CA7D4D" w:rsidRPr="00B70FA0">
        <w:rPr>
          <w:rFonts w:cstheme="minorHAnsi"/>
          <w:b/>
          <w:shd w:val="clear" w:color="auto" w:fill="FFFFFF"/>
        </w:rPr>
        <w:t xml:space="preserve"> Computer Solutions, India. </w:t>
      </w:r>
      <w:r w:rsidR="00CC2807">
        <w:rPr>
          <w:rFonts w:cstheme="minorHAnsi"/>
          <w:b/>
          <w:shd w:val="clear" w:color="auto" w:fill="FFFFFF"/>
        </w:rPr>
        <w:t>| Jun</w:t>
      </w:r>
      <w:r w:rsidR="00CC2807" w:rsidRPr="00CC2807">
        <w:rPr>
          <w:rFonts w:cstheme="minorHAnsi"/>
          <w:b/>
          <w:shd w:val="clear" w:color="auto" w:fill="FFFFFF"/>
        </w:rPr>
        <w:t xml:space="preserve"> 2013 to Sep 2016</w:t>
      </w:r>
    </w:p>
    <w:p w14:paraId="4957264C" w14:textId="77777777" w:rsidR="00547A03" w:rsidRDefault="00547A03" w:rsidP="00B70FA0">
      <w:pPr>
        <w:suppressAutoHyphens w:val="0"/>
        <w:spacing w:after="160"/>
        <w:contextualSpacing/>
        <w:jc w:val="both"/>
        <w:rPr>
          <w:rFonts w:cstheme="minorHAnsi"/>
          <w:b/>
          <w:shd w:val="clear" w:color="auto" w:fill="FFFFFF"/>
        </w:rPr>
      </w:pPr>
      <w:r>
        <w:rPr>
          <w:rFonts w:cstheme="minorHAnsi"/>
          <w:b/>
          <w:shd w:val="clear" w:color="auto" w:fill="FFFFFF"/>
        </w:rPr>
        <w:t xml:space="preserve">Role: </w:t>
      </w:r>
      <w:r w:rsidR="00CA7D4D" w:rsidRPr="00B70FA0">
        <w:rPr>
          <w:rFonts w:cstheme="minorHAnsi"/>
          <w:b/>
          <w:shd w:val="clear" w:color="auto" w:fill="FFFFFF"/>
        </w:rPr>
        <w:t xml:space="preserve">Linux System Admin </w:t>
      </w:r>
    </w:p>
    <w:p w14:paraId="2F64FE57" w14:textId="77777777" w:rsidR="00CA7D4D" w:rsidRPr="00B70FA0" w:rsidRDefault="00CA7D4D" w:rsidP="00B70FA0">
      <w:pPr>
        <w:suppressAutoHyphens w:val="0"/>
        <w:spacing w:after="160"/>
        <w:contextualSpacing/>
        <w:jc w:val="both"/>
        <w:rPr>
          <w:rFonts w:cstheme="minorHAnsi"/>
          <w:b/>
          <w:shd w:val="clear" w:color="auto" w:fill="FFFFFF"/>
        </w:rPr>
      </w:pPr>
      <w:r w:rsidRPr="00B70FA0">
        <w:rPr>
          <w:rFonts w:cstheme="minorHAnsi"/>
          <w:b/>
          <w:shd w:val="clear" w:color="auto" w:fill="FFFFFF"/>
        </w:rPr>
        <w:t>Responsibilities:</w:t>
      </w:r>
    </w:p>
    <w:p w14:paraId="507E1A15"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Worked on variety of Linux platforms (Ubuntu, Red hat) which includes installation, configuring and maintenance of applications on this environment.</w:t>
      </w:r>
    </w:p>
    <w:p w14:paraId="10BB869A"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Performed Data Migration from AIX LINUX to </w:t>
      </w:r>
      <w:proofErr w:type="spellStart"/>
      <w:r w:rsidRPr="00CA7D4D">
        <w:rPr>
          <w:rFonts w:cstheme="minorHAnsi"/>
          <w:shd w:val="clear" w:color="auto" w:fill="FFFFFF"/>
        </w:rPr>
        <w:t>Redhat</w:t>
      </w:r>
      <w:proofErr w:type="spellEnd"/>
      <w:r w:rsidRPr="00CA7D4D">
        <w:rPr>
          <w:rFonts w:cstheme="minorHAnsi"/>
          <w:shd w:val="clear" w:color="auto" w:fill="FFFFFF"/>
        </w:rPr>
        <w:t xml:space="preserve"> Linux.</w:t>
      </w:r>
    </w:p>
    <w:p w14:paraId="052775CD"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Created the CRON jobs for file backups.</w:t>
      </w:r>
    </w:p>
    <w:p w14:paraId="55DEE142"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Configured and Monitored JBOSS instances.</w:t>
      </w:r>
    </w:p>
    <w:p w14:paraId="62748C1F"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Troubleshoot complex issues ranging from system resources to application stack traces.</w:t>
      </w:r>
    </w:p>
    <w:p w14:paraId="2C3077BA"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Installed, </w:t>
      </w:r>
      <w:proofErr w:type="gramStart"/>
      <w:r w:rsidRPr="00CA7D4D">
        <w:rPr>
          <w:rFonts w:cstheme="minorHAnsi"/>
          <w:shd w:val="clear" w:color="auto" w:fill="FFFFFF"/>
        </w:rPr>
        <w:t>configured</w:t>
      </w:r>
      <w:proofErr w:type="gramEnd"/>
      <w:r w:rsidRPr="00CA7D4D">
        <w:rPr>
          <w:rFonts w:cstheme="minorHAnsi"/>
          <w:shd w:val="clear" w:color="auto" w:fill="FFFFFF"/>
        </w:rPr>
        <w:t xml:space="preserve"> and updated LDAP, DNS, DHCP, NFS, NIS+ on Red Hat Linux and IBM AIX servers.</w:t>
      </w:r>
    </w:p>
    <w:p w14:paraId="5A6DD4B7"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Involved in support databases and performed </w:t>
      </w:r>
      <w:r w:rsidR="003C1857" w:rsidRPr="00CA7D4D">
        <w:rPr>
          <w:rFonts w:cstheme="minorHAnsi"/>
          <w:shd w:val="clear" w:color="auto" w:fill="FFFFFF"/>
        </w:rPr>
        <w:t>MS</w:t>
      </w:r>
      <w:r w:rsidRPr="00CA7D4D">
        <w:rPr>
          <w:rFonts w:cstheme="minorHAnsi"/>
          <w:shd w:val="clear" w:color="auto" w:fill="FFFFFF"/>
        </w:rPr>
        <w:t xml:space="preserve"> SQL upgrades running on Windows servers.</w:t>
      </w:r>
    </w:p>
    <w:p w14:paraId="42864885"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Code compilation and moving to test environment by automated process.</w:t>
      </w:r>
    </w:p>
    <w:p w14:paraId="34990091"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Installation, </w:t>
      </w:r>
      <w:proofErr w:type="gramStart"/>
      <w:r w:rsidRPr="00CA7D4D">
        <w:rPr>
          <w:rFonts w:cstheme="minorHAnsi"/>
          <w:shd w:val="clear" w:color="auto" w:fill="FFFFFF"/>
        </w:rPr>
        <w:t>configuration</w:t>
      </w:r>
      <w:proofErr w:type="gramEnd"/>
      <w:r w:rsidRPr="00CA7D4D">
        <w:rPr>
          <w:rFonts w:cstheme="minorHAnsi"/>
          <w:shd w:val="clear" w:color="auto" w:fill="FFFFFF"/>
        </w:rPr>
        <w:t xml:space="preserve"> and administration of Linux (Red hat, CentOS).</w:t>
      </w:r>
    </w:p>
    <w:p w14:paraId="6CB783E1"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Remotely copying files using SFTP, FTP, SCP and FileZilla.</w:t>
      </w:r>
    </w:p>
    <w:p w14:paraId="574B3A56"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Wrote UNIX shell scripts for automated installations, to extract logs using C, Bash, </w:t>
      </w:r>
      <w:proofErr w:type="gramStart"/>
      <w:r w:rsidRPr="00CA7D4D">
        <w:rPr>
          <w:rFonts w:cstheme="minorHAnsi"/>
          <w:shd w:val="clear" w:color="auto" w:fill="FFFFFF"/>
        </w:rPr>
        <w:t>Perl</w:t>
      </w:r>
      <w:proofErr w:type="gramEnd"/>
      <w:r w:rsidRPr="00CA7D4D">
        <w:rPr>
          <w:rFonts w:cstheme="minorHAnsi"/>
          <w:shd w:val="clear" w:color="auto" w:fill="FFFFFF"/>
        </w:rPr>
        <w:t xml:space="preserve"> and Python.</w:t>
      </w:r>
    </w:p>
    <w:p w14:paraId="7C09C8C9"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Set up and configure Network, switches, routers, WAN and Firewall.</w:t>
      </w:r>
    </w:p>
    <w:p w14:paraId="1E68B52B"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Extensive knowledge of Linux/Windows based system including hardware, </w:t>
      </w:r>
      <w:proofErr w:type="gramStart"/>
      <w:r w:rsidRPr="00CA7D4D">
        <w:rPr>
          <w:rFonts w:cstheme="minorHAnsi"/>
          <w:shd w:val="clear" w:color="auto" w:fill="FFFFFF"/>
        </w:rPr>
        <w:t>software</w:t>
      </w:r>
      <w:proofErr w:type="gramEnd"/>
      <w:r w:rsidRPr="00CA7D4D">
        <w:rPr>
          <w:rFonts w:cstheme="minorHAnsi"/>
          <w:shd w:val="clear" w:color="auto" w:fill="FFFFFF"/>
        </w:rPr>
        <w:t xml:space="preserve"> and applications.</w:t>
      </w:r>
    </w:p>
    <w:p w14:paraId="31FAE6B3"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Experience in development with Perl, Python, Power </w:t>
      </w:r>
      <w:proofErr w:type="gramStart"/>
      <w:r w:rsidRPr="00CA7D4D">
        <w:rPr>
          <w:rFonts w:cstheme="minorHAnsi"/>
          <w:shd w:val="clear" w:color="auto" w:fill="FFFFFF"/>
        </w:rPr>
        <w:t>Shell</w:t>
      </w:r>
      <w:proofErr w:type="gramEnd"/>
      <w:r w:rsidRPr="00CA7D4D">
        <w:rPr>
          <w:rFonts w:cstheme="minorHAnsi"/>
          <w:shd w:val="clear" w:color="auto" w:fill="FFFFFF"/>
        </w:rPr>
        <w:t> or other scripting languages.</w:t>
      </w:r>
    </w:p>
    <w:p w14:paraId="01711DB9" w14:textId="77777777" w:rsidR="00CA7D4D" w:rsidRPr="00CA7D4D" w:rsidRDefault="00CA7D4D" w:rsidP="00CA7D4D">
      <w:pPr>
        <w:pStyle w:val="ListParagraph"/>
        <w:numPr>
          <w:ilvl w:val="0"/>
          <w:numId w:val="5"/>
        </w:numPr>
        <w:suppressAutoHyphens w:val="0"/>
        <w:spacing w:after="160"/>
        <w:contextualSpacing/>
        <w:jc w:val="both"/>
        <w:rPr>
          <w:rFonts w:cstheme="minorHAnsi"/>
          <w:shd w:val="clear" w:color="auto" w:fill="FFFFFF"/>
        </w:rPr>
      </w:pPr>
      <w:r w:rsidRPr="00CA7D4D">
        <w:rPr>
          <w:rFonts w:cstheme="minorHAnsi"/>
          <w:shd w:val="clear" w:color="auto" w:fill="FFFFFF"/>
        </w:rPr>
        <w:t xml:space="preserve">Project Management for various UNIX/Linux/Windows system integration projects. </w:t>
      </w:r>
    </w:p>
    <w:p w14:paraId="6B8DFAA0" w14:textId="77777777" w:rsidR="00CA7D4D" w:rsidRPr="00B70FA0" w:rsidRDefault="00CA7D4D" w:rsidP="00B70FA0">
      <w:pPr>
        <w:suppressAutoHyphens w:val="0"/>
        <w:spacing w:after="160"/>
        <w:contextualSpacing/>
        <w:jc w:val="both"/>
        <w:rPr>
          <w:rFonts w:cstheme="minorHAnsi"/>
          <w:shd w:val="clear" w:color="auto" w:fill="FFFFFF"/>
        </w:rPr>
      </w:pPr>
      <w:r w:rsidRPr="00B70FA0">
        <w:rPr>
          <w:rFonts w:cstheme="minorHAnsi"/>
          <w:b/>
          <w:shd w:val="clear" w:color="auto" w:fill="FFFFFF"/>
        </w:rPr>
        <w:t>Environment:</w:t>
      </w:r>
      <w:r w:rsidRPr="00B70FA0">
        <w:rPr>
          <w:rFonts w:cstheme="minorHAnsi"/>
          <w:shd w:val="clear" w:color="auto" w:fill="FFFFFF"/>
        </w:rPr>
        <w:t xml:space="preserve"> RHEL, Solaris, </w:t>
      </w:r>
      <w:proofErr w:type="gramStart"/>
      <w:r w:rsidRPr="00B70FA0">
        <w:rPr>
          <w:rFonts w:cstheme="minorHAnsi"/>
          <w:shd w:val="clear" w:color="auto" w:fill="FFFFFF"/>
        </w:rPr>
        <w:t>AIX</w:t>
      </w:r>
      <w:proofErr w:type="gramEnd"/>
      <w:r w:rsidRPr="00B70FA0">
        <w:rPr>
          <w:rFonts w:cstheme="minorHAnsi"/>
          <w:shd w:val="clear" w:color="auto" w:fill="FFFFFF"/>
        </w:rPr>
        <w:t xml:space="preserve"> and Windows, Shelliplanet4.1, Python, Perl, Power Shell, BMC Remedy, Sun One6.1, IIS6.0, Windows 2008, Linux, Shell, Oracle 9i.</w:t>
      </w:r>
    </w:p>
    <w:p w14:paraId="40D4C3B6" w14:textId="77777777" w:rsidR="00CA7D4D" w:rsidRDefault="00CA7D4D" w:rsidP="00CA7D4D"/>
    <w:sectPr w:rsidR="00CA7D4D" w:rsidSect="00CE4652">
      <w:pgSz w:w="12240" w:h="15840"/>
      <w:pgMar w:top="720" w:right="720" w:bottom="720" w:left="720" w:header="720" w:footer="720" w:gutter="0"/>
      <w:pgBorders>
        <w:top w:val="single" w:sz="36" w:space="31" w:color="0D0D0D" w:themeColor="text1" w:themeTint="F2"/>
        <w:left w:val="single" w:sz="36" w:space="31" w:color="0D0D0D" w:themeColor="text1" w:themeTint="F2"/>
        <w:bottom w:val="single" w:sz="36" w:space="31" w:color="0D0D0D" w:themeColor="text1" w:themeTint="F2"/>
        <w:right w:val="single" w:sz="36" w:space="31" w:color="0D0D0D" w:themeColor="text1" w:themeTint="F2"/>
      </w:pgBorders>
      <w:cols w:space="720"/>
      <w:docGrid w:linePitch="299"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font>
  <w:font w:name="font288">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2E97010E"/>
    <w:multiLevelType w:val="hybridMultilevel"/>
    <w:tmpl w:val="462A3410"/>
    <w:lvl w:ilvl="0" w:tplc="40090001">
      <w:start w:val="1"/>
      <w:numFmt w:val="bullet"/>
      <w:lvlText w:val=""/>
      <w:lvlJc w:val="left"/>
      <w:pPr>
        <w:ind w:left="1069" w:hanging="360"/>
      </w:pPr>
      <w:rPr>
        <w:rFonts w:ascii="Symbol" w:hAnsi="Symbol" w:hint="default"/>
        <w:color w:val="auto"/>
      </w:rPr>
    </w:lvl>
    <w:lvl w:ilvl="1" w:tplc="85B293BE">
      <w:start w:val="1"/>
      <w:numFmt w:val="bullet"/>
      <w:lvlText w:val="o"/>
      <w:lvlJc w:val="left"/>
      <w:pPr>
        <w:ind w:left="1789" w:hanging="360"/>
      </w:pPr>
      <w:rPr>
        <w:rFonts w:ascii="Courier New" w:hAnsi="Courier New" w:cs="Courier New" w:hint="default"/>
      </w:rPr>
    </w:lvl>
    <w:lvl w:ilvl="2" w:tplc="7308769C">
      <w:start w:val="1"/>
      <w:numFmt w:val="bullet"/>
      <w:lvlText w:val=""/>
      <w:lvlJc w:val="left"/>
      <w:pPr>
        <w:ind w:left="2509" w:hanging="360"/>
      </w:pPr>
      <w:rPr>
        <w:rFonts w:ascii="Wingdings" w:hAnsi="Wingdings" w:hint="default"/>
      </w:rPr>
    </w:lvl>
    <w:lvl w:ilvl="3" w:tplc="DD5A6A50">
      <w:start w:val="1"/>
      <w:numFmt w:val="bullet"/>
      <w:lvlText w:val=""/>
      <w:lvlJc w:val="left"/>
      <w:pPr>
        <w:ind w:left="3229" w:hanging="360"/>
      </w:pPr>
      <w:rPr>
        <w:rFonts w:ascii="Symbol" w:hAnsi="Symbol" w:hint="default"/>
      </w:rPr>
    </w:lvl>
    <w:lvl w:ilvl="4" w:tplc="E188C29C">
      <w:start w:val="1"/>
      <w:numFmt w:val="bullet"/>
      <w:lvlText w:val="o"/>
      <w:lvlJc w:val="left"/>
      <w:pPr>
        <w:ind w:left="3949" w:hanging="360"/>
      </w:pPr>
      <w:rPr>
        <w:rFonts w:ascii="Courier New" w:hAnsi="Courier New" w:cs="Courier New" w:hint="default"/>
      </w:rPr>
    </w:lvl>
    <w:lvl w:ilvl="5" w:tplc="80ACA45E">
      <w:start w:val="1"/>
      <w:numFmt w:val="bullet"/>
      <w:lvlText w:val=""/>
      <w:lvlJc w:val="left"/>
      <w:pPr>
        <w:ind w:left="4669" w:hanging="360"/>
      </w:pPr>
      <w:rPr>
        <w:rFonts w:ascii="Wingdings" w:hAnsi="Wingdings" w:hint="default"/>
      </w:rPr>
    </w:lvl>
    <w:lvl w:ilvl="6" w:tplc="42FA06B8">
      <w:start w:val="1"/>
      <w:numFmt w:val="bullet"/>
      <w:lvlText w:val=""/>
      <w:lvlJc w:val="left"/>
      <w:pPr>
        <w:ind w:left="5389" w:hanging="360"/>
      </w:pPr>
      <w:rPr>
        <w:rFonts w:ascii="Symbol" w:hAnsi="Symbol" w:hint="default"/>
      </w:rPr>
    </w:lvl>
    <w:lvl w:ilvl="7" w:tplc="34B4358E">
      <w:start w:val="1"/>
      <w:numFmt w:val="bullet"/>
      <w:lvlText w:val="o"/>
      <w:lvlJc w:val="left"/>
      <w:pPr>
        <w:ind w:left="6109" w:hanging="360"/>
      </w:pPr>
      <w:rPr>
        <w:rFonts w:ascii="Courier New" w:hAnsi="Courier New" w:cs="Courier New" w:hint="default"/>
      </w:rPr>
    </w:lvl>
    <w:lvl w:ilvl="8" w:tplc="D9CE731E">
      <w:start w:val="1"/>
      <w:numFmt w:val="bullet"/>
      <w:lvlText w:val=""/>
      <w:lvlJc w:val="left"/>
      <w:pPr>
        <w:ind w:left="6829" w:hanging="360"/>
      </w:pPr>
      <w:rPr>
        <w:rFonts w:ascii="Wingdings" w:hAnsi="Wingdings" w:hint="default"/>
      </w:rPr>
    </w:lvl>
  </w:abstractNum>
  <w:abstractNum w:abstractNumId="4" w15:restartNumberingAfterBreak="0">
    <w:nsid w:val="310138A3"/>
    <w:multiLevelType w:val="hybridMultilevel"/>
    <w:tmpl w:val="BC2A4354"/>
    <w:lvl w:ilvl="0" w:tplc="F2BE0D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4C72"/>
    <w:multiLevelType w:val="hybridMultilevel"/>
    <w:tmpl w:val="E964256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9930E8"/>
    <w:multiLevelType w:val="hybridMultilevel"/>
    <w:tmpl w:val="DAACAA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13ED3"/>
    <w:multiLevelType w:val="hybridMultilevel"/>
    <w:tmpl w:val="0482520E"/>
    <w:lvl w:ilvl="0" w:tplc="F2BE0D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2EF"/>
    <w:multiLevelType w:val="hybridMultilevel"/>
    <w:tmpl w:val="95A2CF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DB73833"/>
    <w:multiLevelType w:val="hybridMultilevel"/>
    <w:tmpl w:val="986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17252"/>
    <w:multiLevelType w:val="hybridMultilevel"/>
    <w:tmpl w:val="21D092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22457966">
    <w:abstractNumId w:val="0"/>
  </w:num>
  <w:num w:numId="2" w16cid:durableId="231889252">
    <w:abstractNumId w:val="1"/>
  </w:num>
  <w:num w:numId="3" w16cid:durableId="99879701">
    <w:abstractNumId w:val="2"/>
  </w:num>
  <w:num w:numId="4" w16cid:durableId="937174261">
    <w:abstractNumId w:val="4"/>
  </w:num>
  <w:num w:numId="5" w16cid:durableId="1384253834">
    <w:abstractNumId w:val="8"/>
  </w:num>
  <w:num w:numId="6" w16cid:durableId="111553909">
    <w:abstractNumId w:val="7"/>
  </w:num>
  <w:num w:numId="7" w16cid:durableId="1179924358">
    <w:abstractNumId w:val="3"/>
  </w:num>
  <w:num w:numId="8" w16cid:durableId="142309216">
    <w:abstractNumId w:val="5"/>
  </w:num>
  <w:num w:numId="9" w16cid:durableId="265625699">
    <w:abstractNumId w:val="6"/>
  </w:num>
  <w:num w:numId="10" w16cid:durableId="1631862023">
    <w:abstractNumId w:val="9"/>
  </w:num>
  <w:num w:numId="11" w16cid:durableId="687223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D81"/>
    <w:rsid w:val="000058C2"/>
    <w:rsid w:val="00034DE0"/>
    <w:rsid w:val="00183C79"/>
    <w:rsid w:val="001D39B6"/>
    <w:rsid w:val="001E059C"/>
    <w:rsid w:val="00340156"/>
    <w:rsid w:val="00360099"/>
    <w:rsid w:val="003657D0"/>
    <w:rsid w:val="003C0FA0"/>
    <w:rsid w:val="003C1857"/>
    <w:rsid w:val="003D537C"/>
    <w:rsid w:val="00481A89"/>
    <w:rsid w:val="00511E5A"/>
    <w:rsid w:val="00547A03"/>
    <w:rsid w:val="00557C45"/>
    <w:rsid w:val="005B26CF"/>
    <w:rsid w:val="005D4E38"/>
    <w:rsid w:val="005E60AA"/>
    <w:rsid w:val="00633FDF"/>
    <w:rsid w:val="006859A5"/>
    <w:rsid w:val="006E3B4F"/>
    <w:rsid w:val="00746137"/>
    <w:rsid w:val="007C4EB4"/>
    <w:rsid w:val="007C634C"/>
    <w:rsid w:val="00846BDE"/>
    <w:rsid w:val="008A4EBB"/>
    <w:rsid w:val="009003C0"/>
    <w:rsid w:val="00933560"/>
    <w:rsid w:val="009B433C"/>
    <w:rsid w:val="00B70FA0"/>
    <w:rsid w:val="00B85D33"/>
    <w:rsid w:val="00C329CE"/>
    <w:rsid w:val="00CA7D4D"/>
    <w:rsid w:val="00CC2807"/>
    <w:rsid w:val="00CC59BC"/>
    <w:rsid w:val="00CE4652"/>
    <w:rsid w:val="00D257B2"/>
    <w:rsid w:val="00D32523"/>
    <w:rsid w:val="00E50D31"/>
    <w:rsid w:val="00E70014"/>
    <w:rsid w:val="00EE5D81"/>
    <w:rsid w:val="00F5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9AF4"/>
  <w15:chartTrackingRefBased/>
  <w15:docId w15:val="{49291874-034F-4B96-B0E0-259D6EE1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81"/>
    <w:pPr>
      <w:suppressAutoHyphens/>
      <w:spacing w:after="200" w:line="276" w:lineRule="auto"/>
    </w:pPr>
    <w:rPr>
      <w:rFonts w:ascii="Calibri" w:eastAsia="DejaVu Sans" w:hAnsi="Calibri" w:cs="font288"/>
      <w:kern w:val="1"/>
      <w:lang w:eastAsia="ar-SA"/>
    </w:rPr>
  </w:style>
  <w:style w:type="paragraph" w:styleId="Heading4">
    <w:name w:val="heading 4"/>
    <w:basedOn w:val="Normal"/>
    <w:next w:val="BodyText"/>
    <w:link w:val="Heading4Char"/>
    <w:qFormat/>
    <w:rsid w:val="00EE5D81"/>
    <w:pPr>
      <w:keepNext/>
      <w:numPr>
        <w:ilvl w:val="3"/>
        <w:numId w:val="1"/>
      </w:numPr>
      <w:spacing w:after="0" w:line="100" w:lineRule="atLeast"/>
      <w:outlineLvl w:val="3"/>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E5D81"/>
    <w:rPr>
      <w:rFonts w:ascii="Arial" w:eastAsia="Times New Roman" w:hAnsi="Arial" w:cs="Times New Roman"/>
      <w:b/>
      <w:kern w:val="1"/>
      <w:sz w:val="24"/>
      <w:szCs w:val="20"/>
      <w:lang w:eastAsia="ar-SA"/>
    </w:rPr>
  </w:style>
  <w:style w:type="character" w:customStyle="1" w:styleId="normalchar">
    <w:name w:val="normal__char"/>
    <w:basedOn w:val="DefaultParagraphFont"/>
    <w:rsid w:val="00EE5D81"/>
  </w:style>
  <w:style w:type="paragraph" w:styleId="NoSpacing">
    <w:name w:val="No Spacing"/>
    <w:qFormat/>
    <w:rsid w:val="00EE5D81"/>
    <w:pPr>
      <w:widowControl w:val="0"/>
      <w:suppressAutoHyphens/>
      <w:spacing w:after="200" w:line="276" w:lineRule="auto"/>
    </w:pPr>
    <w:rPr>
      <w:rFonts w:ascii="Calibri" w:eastAsia="DejaVu Sans" w:hAnsi="Calibri" w:cs="font288"/>
      <w:kern w:val="1"/>
      <w:lang w:eastAsia="ar-SA"/>
    </w:rPr>
  </w:style>
  <w:style w:type="paragraph" w:styleId="Header">
    <w:name w:val="header"/>
    <w:basedOn w:val="Normal"/>
    <w:link w:val="HeaderChar"/>
    <w:rsid w:val="00EE5D81"/>
    <w:pPr>
      <w:suppressLineNumbers/>
      <w:tabs>
        <w:tab w:val="center" w:pos="4680"/>
        <w:tab w:val="right" w:pos="9360"/>
      </w:tabs>
      <w:spacing w:after="0" w:line="100" w:lineRule="atLeast"/>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E5D81"/>
    <w:rPr>
      <w:rFonts w:ascii="Times New Roman" w:eastAsia="Times New Roman" w:hAnsi="Times New Roman" w:cs="Times New Roman"/>
      <w:kern w:val="1"/>
      <w:sz w:val="24"/>
      <w:szCs w:val="24"/>
      <w:lang w:eastAsia="ar-SA"/>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qFormat/>
    <w:rsid w:val="00EE5D81"/>
  </w:style>
  <w:style w:type="paragraph" w:styleId="NormalWeb">
    <w:name w:val="Normal (Web)"/>
    <w:basedOn w:val="Normal"/>
    <w:uiPriority w:val="99"/>
    <w:rsid w:val="00EE5D81"/>
  </w:style>
  <w:style w:type="paragraph" w:styleId="BodyText">
    <w:name w:val="Body Text"/>
    <w:basedOn w:val="Normal"/>
    <w:link w:val="BodyTextChar"/>
    <w:uiPriority w:val="99"/>
    <w:semiHidden/>
    <w:unhideWhenUsed/>
    <w:rsid w:val="00EE5D81"/>
    <w:pPr>
      <w:spacing w:after="120"/>
    </w:pPr>
  </w:style>
  <w:style w:type="character" w:customStyle="1" w:styleId="BodyTextChar">
    <w:name w:val="Body Text Char"/>
    <w:basedOn w:val="DefaultParagraphFont"/>
    <w:link w:val="BodyText"/>
    <w:uiPriority w:val="99"/>
    <w:semiHidden/>
    <w:rsid w:val="00EE5D81"/>
    <w:rPr>
      <w:rFonts w:ascii="Calibri" w:eastAsia="DejaVu Sans" w:hAnsi="Calibri" w:cs="font288"/>
      <w:kern w:val="1"/>
      <w:lang w:eastAsia="ar-SA"/>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7C4EB4"/>
    <w:rPr>
      <w:rFonts w:ascii="Calibri" w:eastAsia="DejaVu Sans" w:hAnsi="Calibri" w:cs="font288"/>
      <w:kern w:val="1"/>
      <w:lang w:eastAsia="ar-SA"/>
    </w:rPr>
  </w:style>
  <w:style w:type="paragraph" w:customStyle="1" w:styleId="BodyA">
    <w:name w:val="Body A"/>
    <w:rsid w:val="007C4EB4"/>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customStyle="1" w:styleId="Normal1">
    <w:name w:val="Normal1"/>
    <w:rsid w:val="00CA7D4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https://tse3.mm.bing.net/th?id=OIP.8h_HootqZ_TZR8PhN2QD7wAAAA&amp;pid=Api&amp;P=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tse3.mm.bing.net/th?id=OIP.8h_HootqZ_TZR8PhN2QD7wAAAA&amp;pid=Api&amp;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2705</Words>
  <Characters>15830</Characters>
  <Application>Microsoft Office Word</Application>
  <DocSecurity>0</DocSecurity>
  <Lines>293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Rohith Katta</cp:lastModifiedBy>
  <cp:revision>13</cp:revision>
  <dcterms:created xsi:type="dcterms:W3CDTF">2022-11-22T19:22:00Z</dcterms:created>
  <dcterms:modified xsi:type="dcterms:W3CDTF">2023-01-02T16:30:00Z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77879f3f0e9d0fc3c8e35ac9b956e43f8602c7586795c3975a7fb12d1b6d8f05</vt:lpwstr>
  </property>
</Properties>
</file>